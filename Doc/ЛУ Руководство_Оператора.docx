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87032" w:rsidRDefault="00437F6A">
      <w:pPr>
        <w:jc w:val="center"/>
      </w:pPr>
      <w:r>
        <w:rPr>
          <w:noProof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7" type="#_x0000_t202" style="position:absolute;left:0;text-align:left;margin-left:-35pt;margin-top:23.9pt;width:31.05pt;height:426.55pt;z-index:251674624;visibility:visible;mso-wrap-distance-left:9.05pt;mso-wrap-distance-right:9.05pt;mso-position-horizontal:absolute;mso-position-vertical:absolute" stroked="f">
            <v:fill opacity="0"/>
            <v:textbox inset="0,0,0,0">
              <w:txbxContent>
                <w:p w:rsidR="003D7834" w:rsidRDefault="003D7834" w:rsidP="0079318E">
                  <w:pPr>
                    <w:jc w:val="center"/>
                  </w:pPr>
                </w:p>
              </w:txbxContent>
            </v:textbox>
          </v:shape>
        </w:pict>
      </w:r>
    </w:p>
    <w:p w:rsidR="00E72916" w:rsidRDefault="00E72916">
      <w:pPr>
        <w:jc w:val="center"/>
      </w:pPr>
    </w:p>
    <w:p w:rsidR="00287032" w:rsidRDefault="00287032">
      <w:pPr>
        <w:jc w:val="center"/>
      </w:pPr>
    </w:p>
    <w:p w:rsidR="00287032" w:rsidRDefault="00287032">
      <w:pPr>
        <w:jc w:val="center"/>
      </w:pPr>
    </w:p>
    <w:tbl>
      <w:tblPr>
        <w:tblpPr w:leftFromText="180" w:rightFromText="180" w:bottomFromText="200" w:vertAnchor="text" w:horzAnchor="margin" w:tblpXSpec="right" w:tblpY="-1032"/>
        <w:tblW w:w="2795" w:type="pct"/>
        <w:tblLook w:val="04A0" w:firstRow="1" w:lastRow="0" w:firstColumn="1" w:lastColumn="0" w:noHBand="0" w:noVBand="1"/>
      </w:tblPr>
      <w:tblGrid>
        <w:gridCol w:w="1486"/>
        <w:gridCol w:w="258"/>
        <w:gridCol w:w="4002"/>
      </w:tblGrid>
      <w:tr w:rsidR="0046247E" w:rsidTr="0046247E">
        <w:trPr>
          <w:trHeight w:val="702"/>
        </w:trPr>
        <w:tc>
          <w:tcPr>
            <w:tcW w:w="1384" w:type="dxa"/>
          </w:tcPr>
          <w:p w:rsidR="0046247E" w:rsidRDefault="0046247E">
            <w:pPr>
              <w:tabs>
                <w:tab w:val="left" w:pos="5727"/>
              </w:tabs>
              <w:spacing w:after="200" w:line="36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40" w:type="dxa"/>
          </w:tcPr>
          <w:p w:rsidR="0046247E" w:rsidRDefault="0046247E">
            <w:pPr>
              <w:tabs>
                <w:tab w:val="left" w:pos="5727"/>
              </w:tabs>
              <w:spacing w:after="200" w:line="36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726" w:type="dxa"/>
          </w:tcPr>
          <w:p w:rsidR="0046247E" w:rsidRDefault="0046247E">
            <w:pPr>
              <w:tabs>
                <w:tab w:val="left" w:pos="709"/>
              </w:tabs>
              <w:jc w:val="center"/>
              <w:rPr>
                <w:rFonts w:eastAsia="Calibri"/>
                <w:b/>
                <w:szCs w:val="28"/>
                <w:lang w:eastAsia="en-US"/>
              </w:rPr>
            </w:pPr>
          </w:p>
          <w:p w:rsidR="0046247E" w:rsidRDefault="0046247E">
            <w:pPr>
              <w:tabs>
                <w:tab w:val="left" w:pos="709"/>
              </w:tabs>
              <w:spacing w:after="200" w:line="360" w:lineRule="auto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b/>
                <w:szCs w:val="28"/>
              </w:rPr>
              <w:t>УТВЕРЖДАЮ</w:t>
            </w:r>
          </w:p>
        </w:tc>
      </w:tr>
      <w:tr w:rsidR="0046247E" w:rsidTr="0046247E">
        <w:trPr>
          <w:trHeight w:val="588"/>
        </w:trPr>
        <w:tc>
          <w:tcPr>
            <w:tcW w:w="1384" w:type="dxa"/>
            <w:vAlign w:val="center"/>
          </w:tcPr>
          <w:p w:rsidR="0046247E" w:rsidRDefault="0046247E">
            <w:pPr>
              <w:tabs>
                <w:tab w:val="left" w:pos="5727"/>
              </w:tabs>
              <w:spacing w:after="200" w:line="36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40" w:type="dxa"/>
            <w:vAlign w:val="center"/>
          </w:tcPr>
          <w:p w:rsidR="0046247E" w:rsidRDefault="0046247E">
            <w:pPr>
              <w:tabs>
                <w:tab w:val="left" w:pos="5727"/>
              </w:tabs>
              <w:spacing w:after="200" w:line="360" w:lineRule="auto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726" w:type="dxa"/>
            <w:hideMark/>
          </w:tcPr>
          <w:p w:rsidR="00F072EA" w:rsidRPr="00B2601F" w:rsidRDefault="0046247E" w:rsidP="00F072EA">
            <w:pPr>
              <w:autoSpaceDE w:val="0"/>
              <w:autoSpaceDN w:val="0"/>
              <w:adjustRightInd w:val="0"/>
              <w:ind w:left="30" w:right="30"/>
              <w:rPr>
                <w:rFonts w:eastAsiaTheme="minorEastAsia"/>
                <w:szCs w:val="28"/>
                <w:lang w:eastAsia="ru-RU"/>
              </w:rPr>
            </w:pPr>
            <w:r w:rsidRPr="00B2601F">
              <w:rPr>
                <w:rFonts w:eastAsiaTheme="minorEastAsia"/>
                <w:szCs w:val="28"/>
                <w:lang w:eastAsia="ru-RU"/>
              </w:rPr>
              <w:t>Первый вице-президент</w:t>
            </w:r>
          </w:p>
          <w:p w:rsidR="0046247E" w:rsidRPr="00B2601F" w:rsidRDefault="00F072EA" w:rsidP="00F072EA">
            <w:pPr>
              <w:autoSpaceDE w:val="0"/>
              <w:autoSpaceDN w:val="0"/>
              <w:adjustRightInd w:val="0"/>
              <w:ind w:left="30" w:right="30"/>
              <w:rPr>
                <w:rFonts w:eastAsiaTheme="minorEastAsia"/>
                <w:szCs w:val="28"/>
                <w:lang w:eastAsia="ru-RU"/>
              </w:rPr>
            </w:pPr>
            <w:r w:rsidRPr="00B2601F">
              <w:rPr>
                <w:rFonts w:eastAsiaTheme="minorEastAsia"/>
                <w:szCs w:val="28"/>
                <w:lang w:eastAsia="ru-RU"/>
              </w:rPr>
              <w:t xml:space="preserve">главный </w:t>
            </w:r>
            <w:r w:rsidR="0046247E" w:rsidRPr="00B2601F">
              <w:rPr>
                <w:rFonts w:eastAsiaTheme="minorEastAsia"/>
                <w:szCs w:val="28"/>
                <w:lang w:eastAsia="ru-RU"/>
              </w:rPr>
              <w:t>конструктор</w:t>
            </w:r>
            <w:r w:rsidR="0046247E" w:rsidRPr="00B2601F">
              <w:rPr>
                <w:rFonts w:eastAsiaTheme="minorEastAsia"/>
                <w:szCs w:val="28"/>
                <w:lang w:eastAsia="ru-RU"/>
              </w:rPr>
              <w:br/>
              <w:t>ОАО «Спутниковая система «Гонец»</w:t>
            </w:r>
          </w:p>
        </w:tc>
      </w:tr>
      <w:tr w:rsidR="0046247E" w:rsidTr="0046247E">
        <w:trPr>
          <w:trHeight w:val="282"/>
        </w:trPr>
        <w:tc>
          <w:tcPr>
            <w:tcW w:w="1384" w:type="dxa"/>
            <w:vAlign w:val="center"/>
          </w:tcPr>
          <w:p w:rsidR="0046247E" w:rsidRDefault="0046247E">
            <w:pPr>
              <w:tabs>
                <w:tab w:val="left" w:pos="5727"/>
              </w:tabs>
              <w:spacing w:after="200" w:line="36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40" w:type="dxa"/>
            <w:vAlign w:val="center"/>
          </w:tcPr>
          <w:p w:rsidR="0046247E" w:rsidRDefault="0046247E">
            <w:pPr>
              <w:tabs>
                <w:tab w:val="left" w:pos="5727"/>
              </w:tabs>
              <w:spacing w:after="200" w:line="360" w:lineRule="auto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726" w:type="dxa"/>
            <w:hideMark/>
          </w:tcPr>
          <w:p w:rsidR="0046247E" w:rsidRPr="000D2F1E" w:rsidRDefault="0046247E">
            <w:pPr>
              <w:tabs>
                <w:tab w:val="left" w:pos="709"/>
              </w:tabs>
              <w:rPr>
                <w:rFonts w:eastAsia="Calibri"/>
                <w:szCs w:val="28"/>
                <w:lang w:eastAsia="en-US"/>
              </w:rPr>
            </w:pPr>
            <w:r w:rsidRPr="00B2601F">
              <w:rPr>
                <w:rFonts w:eastAsiaTheme="minorEastAsia"/>
                <w:szCs w:val="28"/>
                <w:lang w:eastAsia="ru-RU"/>
              </w:rPr>
              <w:t xml:space="preserve">___________ </w:t>
            </w:r>
            <w:r w:rsidR="000D2F1E">
              <w:rPr>
                <w:rFonts w:eastAsiaTheme="minorEastAsia"/>
                <w:szCs w:val="28"/>
                <w:lang w:eastAsia="ru-RU"/>
              </w:rPr>
              <w:t>ФИО</w:t>
            </w:r>
          </w:p>
          <w:p w:rsidR="0046247E" w:rsidRPr="00B2601F" w:rsidRDefault="0046247E" w:rsidP="000D2F1E">
            <w:pPr>
              <w:tabs>
                <w:tab w:val="left" w:pos="709"/>
              </w:tabs>
              <w:spacing w:after="200" w:line="360" w:lineRule="auto"/>
              <w:rPr>
                <w:rFonts w:eastAsia="Calibri"/>
                <w:szCs w:val="28"/>
                <w:lang w:eastAsia="en-US"/>
              </w:rPr>
            </w:pPr>
            <w:r w:rsidRPr="00B2601F">
              <w:rPr>
                <w:b/>
                <w:szCs w:val="28"/>
              </w:rPr>
              <w:t>«____» __________</w:t>
            </w:r>
            <w:r w:rsidRPr="00B2601F">
              <w:rPr>
                <w:szCs w:val="28"/>
              </w:rPr>
              <w:t>_ 201</w:t>
            </w:r>
            <w:r w:rsidR="000D2F1E">
              <w:rPr>
                <w:szCs w:val="28"/>
              </w:rPr>
              <w:t>6</w:t>
            </w:r>
            <w:r w:rsidRPr="00B2601F">
              <w:rPr>
                <w:szCs w:val="28"/>
              </w:rPr>
              <w:t xml:space="preserve"> г.</w:t>
            </w:r>
          </w:p>
        </w:tc>
      </w:tr>
    </w:tbl>
    <w:p w:rsidR="00287032" w:rsidRDefault="00287032">
      <w:pPr>
        <w:jc w:val="center"/>
      </w:pPr>
    </w:p>
    <w:p w:rsidR="00287032" w:rsidRDefault="00287032"/>
    <w:p w:rsidR="00287032" w:rsidRDefault="00287032"/>
    <w:p w:rsidR="00287032" w:rsidRDefault="00287032"/>
    <w:p w:rsidR="00287032" w:rsidRDefault="00287032"/>
    <w:p w:rsidR="00287032" w:rsidRDefault="00287032"/>
    <w:p w:rsidR="00287032" w:rsidRDefault="00287032"/>
    <w:p w:rsidR="00287032" w:rsidRDefault="00287032"/>
    <w:p w:rsidR="00031F93" w:rsidRPr="006612FE" w:rsidRDefault="00E12DFB" w:rsidP="00031F93">
      <w:pPr>
        <w:pStyle w:val="aff9"/>
      </w:pPr>
      <w:r>
        <w:t>Программ</w:t>
      </w:r>
      <w:r w:rsidR="008D1D22">
        <w:t>ное обеспечение</w:t>
      </w:r>
      <w:r>
        <w:t xml:space="preserve"> для расчета вр</w:t>
      </w:r>
      <w:r w:rsidR="005C4F4D">
        <w:t>е</w:t>
      </w:r>
      <w:r>
        <w:t xml:space="preserve">мени </w:t>
      </w:r>
      <w:r w:rsidR="006612FE">
        <w:t>доставки</w:t>
      </w:r>
      <w:bookmarkStart w:id="0" w:name="_GoBack"/>
      <w:bookmarkEnd w:id="0"/>
    </w:p>
    <w:p w:rsidR="00287032" w:rsidRPr="003D239E" w:rsidRDefault="004C19F4" w:rsidP="00E05C2F">
      <w:pPr>
        <w:pStyle w:val="affb"/>
      </w:pPr>
      <w:r w:rsidRPr="00E05C2F">
        <w:t>Руководство оператор</w:t>
      </w:r>
      <w:r w:rsidRPr="003D239E">
        <w:t>а</w:t>
      </w:r>
    </w:p>
    <w:p w:rsidR="004C19F4" w:rsidRPr="00A507AB" w:rsidRDefault="004C19F4" w:rsidP="00A44F7F">
      <w:pPr>
        <w:spacing w:line="360" w:lineRule="auto"/>
        <w:jc w:val="center"/>
        <w:rPr>
          <w:b/>
          <w:szCs w:val="28"/>
        </w:rPr>
      </w:pPr>
      <w:r w:rsidRPr="00A507AB">
        <w:rPr>
          <w:b/>
          <w:szCs w:val="28"/>
        </w:rPr>
        <w:t>Лист утверждения</w:t>
      </w:r>
    </w:p>
    <w:p w:rsidR="00287032" w:rsidRPr="00A507AB" w:rsidRDefault="000D2F1E" w:rsidP="00E05C2F">
      <w:pPr>
        <w:pStyle w:val="affd"/>
        <w:rPr>
          <w:b w:val="0"/>
        </w:rPr>
      </w:pPr>
      <w:r>
        <w:rPr>
          <w:b w:val="0"/>
        </w:rPr>
        <w:t>АААА</w:t>
      </w:r>
      <w:r w:rsidR="00E62C54" w:rsidRPr="00A507AB">
        <w:rPr>
          <w:b w:val="0"/>
        </w:rPr>
        <w:t>.</w:t>
      </w:r>
      <w:r>
        <w:rPr>
          <w:b w:val="0"/>
          <w:lang w:val="en-US"/>
        </w:rPr>
        <w:t>xxxxx</w:t>
      </w:r>
      <w:r w:rsidR="00E62C54" w:rsidRPr="00A507AB">
        <w:rPr>
          <w:b w:val="0"/>
        </w:rPr>
        <w:t>-</w:t>
      </w:r>
      <w:r>
        <w:rPr>
          <w:b w:val="0"/>
          <w:lang w:val="en-US"/>
        </w:rPr>
        <w:t>xx</w:t>
      </w:r>
      <w:r w:rsidR="00E62C54" w:rsidRPr="00A507AB">
        <w:rPr>
          <w:b w:val="0"/>
        </w:rPr>
        <w:t xml:space="preserve"> </w:t>
      </w:r>
      <w:r>
        <w:rPr>
          <w:b w:val="0"/>
          <w:lang w:val="en-US"/>
        </w:rPr>
        <w:t>xx</w:t>
      </w:r>
      <w:r w:rsidR="00E62C54" w:rsidRPr="00A507AB">
        <w:rPr>
          <w:b w:val="0"/>
        </w:rPr>
        <w:t xml:space="preserve"> </w:t>
      </w:r>
      <w:r>
        <w:rPr>
          <w:b w:val="0"/>
          <w:lang w:val="en-US"/>
        </w:rPr>
        <w:t>xx</w:t>
      </w:r>
      <w:r w:rsidR="003D7834" w:rsidRPr="00A507AB">
        <w:rPr>
          <w:b w:val="0"/>
        </w:rPr>
        <w:t>-ЛУ</w:t>
      </w:r>
    </w:p>
    <w:p w:rsidR="00974F3F" w:rsidRDefault="00974F3F" w:rsidP="00E62C54">
      <w:pPr>
        <w:jc w:val="center"/>
        <w:rPr>
          <w:b/>
        </w:rPr>
      </w:pPr>
    </w:p>
    <w:p w:rsidR="00287032" w:rsidRDefault="00287032"/>
    <w:p w:rsidR="00287032" w:rsidRDefault="00287032"/>
    <w:p w:rsidR="00287032" w:rsidRDefault="00287032"/>
    <w:p w:rsidR="00287032" w:rsidRDefault="00287032"/>
    <w:p w:rsidR="00287032" w:rsidRDefault="00287032"/>
    <w:p w:rsidR="00F072EA" w:rsidRPr="00B2601F" w:rsidRDefault="00437F6A" w:rsidP="00B2601F">
      <w:pPr>
        <w:tabs>
          <w:tab w:val="left" w:pos="6379"/>
          <w:tab w:val="left" w:pos="10065"/>
        </w:tabs>
        <w:spacing w:line="360" w:lineRule="auto"/>
        <w:ind w:right="707"/>
        <w:jc w:val="right"/>
        <w:rPr>
          <w:szCs w:val="28"/>
        </w:rPr>
      </w:pPr>
      <w:r>
        <w:rPr>
          <w:b/>
          <w:noProof/>
          <w:szCs w:val="28"/>
          <w:lang w:eastAsia="ru-RU"/>
        </w:rPr>
        <w:pict>
          <v:group id="_x0000_s1039" style="position:absolute;left:0;text-align:left;margin-left:-29.85pt;margin-top:-153.45pt;width:34pt;height:412.7pt;z-index:-251640832" coordorigin="397,8323" coordsize="680,8254">
            <v:line id="Page_ 1_B1" o:spid="_x0000_s1040" style="position:absolute" from="397,8323" to="397,16577" strokeweight="2.25pt"/>
            <v:line id="Page_ 1_B2" o:spid="_x0000_s1041" style="position:absolute" from="397,8334" to="1077,8334" strokeweight="2.25pt"/>
            <v:line id="Page_ 1_B3" o:spid="_x0000_s1042" style="position:absolute" from="397,16554" to="1077,16554" strokeweight="2.25pt"/>
            <v:line id="Page_ 1_B4" o:spid="_x0000_s1043" style="position:absolute" from="397,15137" to="1077,15137" strokeweight="2.25pt"/>
            <v:line id="Page_ 1_B5" o:spid="_x0000_s1044" style="position:absolute" from="397,13153" to="1077,13153" strokeweight="2.25pt"/>
            <v:line id="Page_ 1_B6" o:spid="_x0000_s1045" style="position:absolute" from="397,11735" to="1077,11735" strokeweight="2.25pt"/>
            <v:line id="Page_ 1_B7" o:spid="_x0000_s1046" style="position:absolute" from="397,10318" to="1077,10318" strokeweight="2.25pt"/>
            <v:line id="Page_ 1_B8" o:spid="_x0000_s1047" style="position:absolute" from="680,8334" to="680,16554" strokeweight="2.25pt"/>
            <v:line id="Page_ 1_B9" o:spid="_x0000_s1048" style="position:absolute" from="1077,8323" to="1077,16577" strokeweight="2.25pt"/>
            <v:shape id="Page_ 1_NB1" o:spid="_x0000_s1049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F13266" w:rsidRDefault="00F13266" w:rsidP="00F132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50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F13266" w:rsidRDefault="00F13266" w:rsidP="00F132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51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F13266" w:rsidRDefault="00F13266" w:rsidP="00F132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52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F13266" w:rsidRDefault="00F13266" w:rsidP="00F132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53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F13266" w:rsidRDefault="00F13266" w:rsidP="00F1326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F072EA" w:rsidRPr="00B2601F">
        <w:rPr>
          <w:b/>
          <w:szCs w:val="28"/>
        </w:rPr>
        <w:t>СОГЛАСОВАНО</w:t>
      </w:r>
    </w:p>
    <w:p w:rsidR="00F072EA" w:rsidRPr="00B2601F" w:rsidRDefault="00F072EA" w:rsidP="00B2601F">
      <w:pPr>
        <w:tabs>
          <w:tab w:val="left" w:pos="6379"/>
        </w:tabs>
        <w:spacing w:line="360" w:lineRule="auto"/>
        <w:ind w:left="6096"/>
        <w:jc w:val="right"/>
        <w:rPr>
          <w:szCs w:val="28"/>
        </w:rPr>
      </w:pPr>
      <w:r w:rsidRPr="00B2601F">
        <w:rPr>
          <w:szCs w:val="28"/>
        </w:rPr>
        <w:t>Руководитель разработки</w:t>
      </w:r>
    </w:p>
    <w:p w:rsidR="00F072EA" w:rsidRPr="00B2601F" w:rsidRDefault="00F072EA" w:rsidP="00B2601F">
      <w:pPr>
        <w:tabs>
          <w:tab w:val="left" w:pos="6379"/>
        </w:tabs>
        <w:spacing w:line="360" w:lineRule="auto"/>
        <w:jc w:val="right"/>
        <w:rPr>
          <w:szCs w:val="28"/>
        </w:rPr>
      </w:pPr>
      <w:r w:rsidRPr="00B2601F">
        <w:rPr>
          <w:szCs w:val="28"/>
        </w:rPr>
        <w:t>_____________</w:t>
      </w:r>
      <w:r w:rsidR="00B2601F">
        <w:rPr>
          <w:szCs w:val="28"/>
        </w:rPr>
        <w:t>Багаутдинов Р.Ф</w:t>
      </w:r>
    </w:p>
    <w:p w:rsidR="00F072EA" w:rsidRPr="00B2601F" w:rsidRDefault="00F072EA" w:rsidP="00B2601F">
      <w:pPr>
        <w:tabs>
          <w:tab w:val="left" w:pos="6379"/>
        </w:tabs>
        <w:spacing w:line="360" w:lineRule="auto"/>
        <w:jc w:val="right"/>
        <w:rPr>
          <w:szCs w:val="28"/>
        </w:rPr>
      </w:pPr>
      <w:r w:rsidRPr="00B2601F">
        <w:rPr>
          <w:szCs w:val="28"/>
        </w:rPr>
        <w:t>«___»_______________201</w:t>
      </w:r>
      <w:r w:rsidR="0002297D" w:rsidRPr="00E12DFB">
        <w:rPr>
          <w:szCs w:val="28"/>
        </w:rPr>
        <w:t>6</w:t>
      </w:r>
      <w:r w:rsidRPr="00B2601F">
        <w:rPr>
          <w:szCs w:val="28"/>
        </w:rPr>
        <w:t xml:space="preserve"> г.</w:t>
      </w:r>
    </w:p>
    <w:p w:rsidR="00F072EA" w:rsidRPr="00B2601F" w:rsidRDefault="00F072EA" w:rsidP="00B2601F">
      <w:pPr>
        <w:tabs>
          <w:tab w:val="left" w:pos="6379"/>
        </w:tabs>
        <w:spacing w:line="360" w:lineRule="auto"/>
        <w:jc w:val="right"/>
        <w:rPr>
          <w:szCs w:val="28"/>
        </w:rPr>
      </w:pPr>
      <w:r w:rsidRPr="00B2601F">
        <w:rPr>
          <w:szCs w:val="28"/>
        </w:rPr>
        <w:t>Ответственный исполнитель</w:t>
      </w:r>
    </w:p>
    <w:p w:rsidR="00F072EA" w:rsidRPr="00B2601F" w:rsidRDefault="00F072EA" w:rsidP="00B2601F">
      <w:pPr>
        <w:tabs>
          <w:tab w:val="left" w:pos="6379"/>
        </w:tabs>
        <w:spacing w:line="360" w:lineRule="auto"/>
        <w:jc w:val="right"/>
        <w:rPr>
          <w:szCs w:val="28"/>
        </w:rPr>
      </w:pPr>
      <w:r w:rsidRPr="00B2601F">
        <w:rPr>
          <w:szCs w:val="28"/>
        </w:rPr>
        <w:t>_____________</w:t>
      </w:r>
      <w:r w:rsidR="00B2601F">
        <w:rPr>
          <w:szCs w:val="28"/>
        </w:rPr>
        <w:t>Климов А.В.</w:t>
      </w:r>
    </w:p>
    <w:p w:rsidR="00F072EA" w:rsidRPr="00B2601F" w:rsidRDefault="00F072EA" w:rsidP="00B2601F">
      <w:pPr>
        <w:tabs>
          <w:tab w:val="left" w:pos="6379"/>
        </w:tabs>
        <w:spacing w:line="360" w:lineRule="auto"/>
        <w:jc w:val="right"/>
        <w:rPr>
          <w:szCs w:val="28"/>
        </w:rPr>
      </w:pPr>
      <w:r w:rsidRPr="00B2601F">
        <w:rPr>
          <w:szCs w:val="28"/>
        </w:rPr>
        <w:t>«___»________________201</w:t>
      </w:r>
      <w:r w:rsidR="00017A8F">
        <w:rPr>
          <w:szCs w:val="28"/>
          <w:lang w:val="en-US"/>
        </w:rPr>
        <w:t>6</w:t>
      </w:r>
      <w:r w:rsidRPr="00B2601F">
        <w:rPr>
          <w:szCs w:val="28"/>
        </w:rPr>
        <w:t xml:space="preserve"> г.</w:t>
      </w:r>
    </w:p>
    <w:p w:rsidR="00287032" w:rsidRPr="00B2601F" w:rsidRDefault="00287032" w:rsidP="00B2601F">
      <w:pPr>
        <w:jc w:val="right"/>
        <w:rPr>
          <w:szCs w:val="28"/>
        </w:rPr>
      </w:pPr>
    </w:p>
    <w:p w:rsidR="00287032" w:rsidRDefault="00287032"/>
    <w:p w:rsidR="00287032" w:rsidRDefault="00287032">
      <w:pPr>
        <w:jc w:val="center"/>
      </w:pPr>
    </w:p>
    <w:p w:rsidR="00287032" w:rsidRDefault="00287032">
      <w:pPr>
        <w:jc w:val="center"/>
      </w:pPr>
    </w:p>
    <w:p w:rsidR="00287032" w:rsidRDefault="00287032">
      <w:pPr>
        <w:jc w:val="center"/>
      </w:pPr>
    </w:p>
    <w:p w:rsidR="00E05C2F" w:rsidRPr="00A44F7F" w:rsidRDefault="0002297D" w:rsidP="00E05C2F">
      <w:pPr>
        <w:pStyle w:val="aff7"/>
      </w:pPr>
      <w:r>
        <w:t>2016</w:t>
      </w:r>
    </w:p>
    <w:sectPr w:rsidR="00E05C2F" w:rsidRPr="00A44F7F" w:rsidSect="00525AED">
      <w:headerReference w:type="default" r:id="rId8"/>
      <w:pgSz w:w="11906" w:h="16838"/>
      <w:pgMar w:top="709" w:right="709" w:bottom="850" w:left="1134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F6A" w:rsidRDefault="00437F6A">
      <w:r>
        <w:separator/>
      </w:r>
    </w:p>
  </w:endnote>
  <w:endnote w:type="continuationSeparator" w:id="0">
    <w:p w:rsidR="00437F6A" w:rsidRDefault="0043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F6A" w:rsidRDefault="00437F6A">
      <w:r>
        <w:separator/>
      </w:r>
    </w:p>
  </w:footnote>
  <w:footnote w:type="continuationSeparator" w:id="0">
    <w:p w:rsidR="00437F6A" w:rsidRDefault="00437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834" w:rsidRPr="00D60E1F" w:rsidRDefault="003D7834" w:rsidP="00F555CA">
    <w:pPr>
      <w:pStyle w:val="af8"/>
      <w:jc w:val="center"/>
      <w:rPr>
        <w:szCs w:val="28"/>
      </w:rPr>
    </w:pPr>
  </w:p>
  <w:p w:rsidR="003D7834" w:rsidRDefault="003D7834" w:rsidP="00E62C54">
    <w:pPr>
      <w:pStyle w:val="af8"/>
      <w:jc w:val="center"/>
      <w:rPr>
        <w:sz w:val="20"/>
        <w:lang w:eastAsia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pStyle w:val="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C7DA79F4"/>
    <w:name w:val="WW8Num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5"/>
    <w:multiLevelType w:val="multilevel"/>
    <w:tmpl w:val="418633E6"/>
    <w:name w:val="WW8Num5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pStyle w:val="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9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08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13"/>
    <w:lvl w:ilvl="0">
      <w:start w:val="1"/>
      <w:numFmt w:val="bullet"/>
      <w:pStyle w:val="a2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multilevel"/>
    <w:tmpl w:val="0000000E"/>
    <w:name w:val="WW8Num14"/>
    <w:lvl w:ilvl="0">
      <w:start w:val="1"/>
      <w:numFmt w:val="decimal"/>
      <w:pStyle w:val="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cs="Symbol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000000F"/>
    <w:multiLevelType w:val="multilevel"/>
    <w:tmpl w:val="0000000F"/>
    <w:name w:val="WW8Num15"/>
    <w:lvl w:ilvl="0">
      <w:start w:val="1"/>
      <w:numFmt w:val="bullet"/>
      <w:pStyle w:val="2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00000010"/>
    <w:multiLevelType w:val="multilevel"/>
    <w:tmpl w:val="00000010"/>
    <w:name w:val="WW8Num16"/>
    <w:lvl w:ilvl="0">
      <w:start w:val="1"/>
      <w:numFmt w:val="bullet"/>
      <w:pStyle w:val="3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5" w15:restartNumberingAfterBreak="0">
    <w:nsid w:val="00000012"/>
    <w:multiLevelType w:val="multilevel"/>
    <w:tmpl w:val="00000012"/>
    <w:name w:val="WW8Num18"/>
    <w:lvl w:ilvl="0">
      <w:start w:val="1"/>
      <w:numFmt w:val="decimal"/>
      <w:pStyle w:val="a4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00000013"/>
    <w:multiLevelType w:val="singleLevel"/>
    <w:tmpl w:val="00000013"/>
    <w:name w:val="WW8Num19"/>
    <w:lvl w:ilvl="0">
      <w:start w:val="1"/>
      <w:numFmt w:val="bullet"/>
      <w:pStyle w:val="a5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17" w15:restartNumberingAfterBreak="0">
    <w:nsid w:val="08573438"/>
    <w:multiLevelType w:val="multilevel"/>
    <w:tmpl w:val="418633E6"/>
    <w:name w:val="WW8Num522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0FEE485E"/>
    <w:multiLevelType w:val="hybridMultilevel"/>
    <w:tmpl w:val="02FE08CE"/>
    <w:name w:val="WW8Num5223"/>
    <w:lvl w:ilvl="0" w:tplc="E15AE27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5E05E10"/>
    <w:multiLevelType w:val="multilevel"/>
    <w:tmpl w:val="0419001D"/>
    <w:name w:val="WW8Num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688197D"/>
    <w:multiLevelType w:val="multilevel"/>
    <w:tmpl w:val="2AAC67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D03632A"/>
    <w:multiLevelType w:val="multilevel"/>
    <w:tmpl w:val="6D46B13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3031466"/>
    <w:multiLevelType w:val="multilevel"/>
    <w:tmpl w:val="6D46B13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B426C6A"/>
    <w:multiLevelType w:val="multilevel"/>
    <w:tmpl w:val="00000004"/>
    <w:lvl w:ilvl="0">
      <w:start w:val="1"/>
      <w:numFmt w:val="decimal"/>
      <w:pStyle w:val="a6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D5E7907"/>
    <w:multiLevelType w:val="multilevel"/>
    <w:tmpl w:val="C37AA6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0CE5069"/>
    <w:multiLevelType w:val="multilevel"/>
    <w:tmpl w:val="DB7807DC"/>
    <w:name w:val="WW8Num5223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29D5046"/>
    <w:multiLevelType w:val="multilevel"/>
    <w:tmpl w:val="0A20EE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9C310CD"/>
    <w:multiLevelType w:val="hybridMultilevel"/>
    <w:tmpl w:val="599C2CD0"/>
    <w:lvl w:ilvl="0" w:tplc="E15AE27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16"/>
  </w:num>
  <w:num w:numId="14">
    <w:abstractNumId w:val="23"/>
  </w:num>
  <w:num w:numId="15">
    <w:abstractNumId w:val="20"/>
  </w:num>
  <w:num w:numId="16">
    <w:abstractNumId w:val="18"/>
  </w:num>
  <w:num w:numId="17">
    <w:abstractNumId w:val="24"/>
  </w:num>
  <w:num w:numId="18">
    <w:abstractNumId w:val="26"/>
  </w:num>
  <w:num w:numId="19">
    <w:abstractNumId w:val="21"/>
  </w:num>
  <w:num w:numId="20">
    <w:abstractNumId w:val="22"/>
  </w:num>
  <w:num w:numId="21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7"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9DD"/>
    <w:rsid w:val="00003D71"/>
    <w:rsid w:val="00006426"/>
    <w:rsid w:val="00013D62"/>
    <w:rsid w:val="00017A8F"/>
    <w:rsid w:val="0002297D"/>
    <w:rsid w:val="00023B03"/>
    <w:rsid w:val="00024941"/>
    <w:rsid w:val="00031F93"/>
    <w:rsid w:val="0003590D"/>
    <w:rsid w:val="00036869"/>
    <w:rsid w:val="00044C26"/>
    <w:rsid w:val="00050D79"/>
    <w:rsid w:val="0005553F"/>
    <w:rsid w:val="00064789"/>
    <w:rsid w:val="00064838"/>
    <w:rsid w:val="000656C2"/>
    <w:rsid w:val="00072E7D"/>
    <w:rsid w:val="00076372"/>
    <w:rsid w:val="0008156E"/>
    <w:rsid w:val="0009778B"/>
    <w:rsid w:val="00097CEE"/>
    <w:rsid w:val="000A236F"/>
    <w:rsid w:val="000B1FBE"/>
    <w:rsid w:val="000B2A56"/>
    <w:rsid w:val="000C19DD"/>
    <w:rsid w:val="000D0D2F"/>
    <w:rsid w:val="000D2F1E"/>
    <w:rsid w:val="000E1B09"/>
    <w:rsid w:val="000E220A"/>
    <w:rsid w:val="00106747"/>
    <w:rsid w:val="0011672D"/>
    <w:rsid w:val="001176B3"/>
    <w:rsid w:val="00120C0B"/>
    <w:rsid w:val="0012248E"/>
    <w:rsid w:val="00134926"/>
    <w:rsid w:val="001413E7"/>
    <w:rsid w:val="00147643"/>
    <w:rsid w:val="00161023"/>
    <w:rsid w:val="00170C40"/>
    <w:rsid w:val="0017485C"/>
    <w:rsid w:val="00181351"/>
    <w:rsid w:val="00185203"/>
    <w:rsid w:val="0018740D"/>
    <w:rsid w:val="001913C6"/>
    <w:rsid w:val="001949FB"/>
    <w:rsid w:val="001A15D7"/>
    <w:rsid w:val="001B241F"/>
    <w:rsid w:val="001B2A8F"/>
    <w:rsid w:val="001B4918"/>
    <w:rsid w:val="001B4EC2"/>
    <w:rsid w:val="001C5B89"/>
    <w:rsid w:val="001E2A28"/>
    <w:rsid w:val="001E2FA3"/>
    <w:rsid w:val="001E325F"/>
    <w:rsid w:val="001E5670"/>
    <w:rsid w:val="001F2196"/>
    <w:rsid w:val="001F3161"/>
    <w:rsid w:val="00205935"/>
    <w:rsid w:val="0021069F"/>
    <w:rsid w:val="00212532"/>
    <w:rsid w:val="00230391"/>
    <w:rsid w:val="002313A3"/>
    <w:rsid w:val="002334EC"/>
    <w:rsid w:val="00242CAF"/>
    <w:rsid w:val="00243AAD"/>
    <w:rsid w:val="002476D7"/>
    <w:rsid w:val="002561A3"/>
    <w:rsid w:val="00262EB3"/>
    <w:rsid w:val="00267269"/>
    <w:rsid w:val="002778AE"/>
    <w:rsid w:val="00287032"/>
    <w:rsid w:val="00290628"/>
    <w:rsid w:val="002A524B"/>
    <w:rsid w:val="002B79F3"/>
    <w:rsid w:val="002C1CCA"/>
    <w:rsid w:val="002C6635"/>
    <w:rsid w:val="002C6E0B"/>
    <w:rsid w:val="002D3643"/>
    <w:rsid w:val="002E5134"/>
    <w:rsid w:val="002F1321"/>
    <w:rsid w:val="002F4A73"/>
    <w:rsid w:val="002F4DDC"/>
    <w:rsid w:val="002F5D8A"/>
    <w:rsid w:val="002F648D"/>
    <w:rsid w:val="00303701"/>
    <w:rsid w:val="0032795B"/>
    <w:rsid w:val="00335802"/>
    <w:rsid w:val="0033753E"/>
    <w:rsid w:val="00356024"/>
    <w:rsid w:val="003608FD"/>
    <w:rsid w:val="0038363C"/>
    <w:rsid w:val="003841F9"/>
    <w:rsid w:val="003914D5"/>
    <w:rsid w:val="003972ED"/>
    <w:rsid w:val="003A6505"/>
    <w:rsid w:val="003B5828"/>
    <w:rsid w:val="003D239E"/>
    <w:rsid w:val="003D7834"/>
    <w:rsid w:val="003E31A5"/>
    <w:rsid w:val="003E6108"/>
    <w:rsid w:val="003F25FC"/>
    <w:rsid w:val="003F37D9"/>
    <w:rsid w:val="003F698D"/>
    <w:rsid w:val="0040197B"/>
    <w:rsid w:val="00407D55"/>
    <w:rsid w:val="00412DAA"/>
    <w:rsid w:val="0042726A"/>
    <w:rsid w:val="00432F84"/>
    <w:rsid w:val="00437F6A"/>
    <w:rsid w:val="0044259E"/>
    <w:rsid w:val="00451B01"/>
    <w:rsid w:val="0045453D"/>
    <w:rsid w:val="0046247E"/>
    <w:rsid w:val="004744B6"/>
    <w:rsid w:val="00477A89"/>
    <w:rsid w:val="004962FD"/>
    <w:rsid w:val="00497E96"/>
    <w:rsid w:val="004B2C88"/>
    <w:rsid w:val="004B4867"/>
    <w:rsid w:val="004B593F"/>
    <w:rsid w:val="004C19F4"/>
    <w:rsid w:val="004C6B50"/>
    <w:rsid w:val="004D3E7E"/>
    <w:rsid w:val="004D49F1"/>
    <w:rsid w:val="004E397E"/>
    <w:rsid w:val="004E3DD5"/>
    <w:rsid w:val="004F3544"/>
    <w:rsid w:val="004F4BE8"/>
    <w:rsid w:val="00505582"/>
    <w:rsid w:val="005056BA"/>
    <w:rsid w:val="005242B5"/>
    <w:rsid w:val="00525AED"/>
    <w:rsid w:val="005319E1"/>
    <w:rsid w:val="0053333F"/>
    <w:rsid w:val="00537451"/>
    <w:rsid w:val="00540724"/>
    <w:rsid w:val="005519CD"/>
    <w:rsid w:val="00554DD8"/>
    <w:rsid w:val="00556B40"/>
    <w:rsid w:val="00556B68"/>
    <w:rsid w:val="00560C87"/>
    <w:rsid w:val="00571BFF"/>
    <w:rsid w:val="005740AE"/>
    <w:rsid w:val="00577C17"/>
    <w:rsid w:val="005868DF"/>
    <w:rsid w:val="00590464"/>
    <w:rsid w:val="005A0DA6"/>
    <w:rsid w:val="005A2703"/>
    <w:rsid w:val="005B4AE3"/>
    <w:rsid w:val="005B5152"/>
    <w:rsid w:val="005C4F4D"/>
    <w:rsid w:val="005C5F59"/>
    <w:rsid w:val="005C7659"/>
    <w:rsid w:val="005E4125"/>
    <w:rsid w:val="005E512F"/>
    <w:rsid w:val="005E61AF"/>
    <w:rsid w:val="005F3EE7"/>
    <w:rsid w:val="00611BE9"/>
    <w:rsid w:val="0061216D"/>
    <w:rsid w:val="00612943"/>
    <w:rsid w:val="00614302"/>
    <w:rsid w:val="00620AF3"/>
    <w:rsid w:val="00622333"/>
    <w:rsid w:val="00645331"/>
    <w:rsid w:val="006501D8"/>
    <w:rsid w:val="006579E4"/>
    <w:rsid w:val="006612FE"/>
    <w:rsid w:val="00667508"/>
    <w:rsid w:val="00683401"/>
    <w:rsid w:val="006847FF"/>
    <w:rsid w:val="006A2B7B"/>
    <w:rsid w:val="006B4A63"/>
    <w:rsid w:val="006E4AAB"/>
    <w:rsid w:val="006F067A"/>
    <w:rsid w:val="0070047D"/>
    <w:rsid w:val="00702D00"/>
    <w:rsid w:val="00735D0F"/>
    <w:rsid w:val="00740D76"/>
    <w:rsid w:val="0074530E"/>
    <w:rsid w:val="007467FA"/>
    <w:rsid w:val="00747182"/>
    <w:rsid w:val="0074795C"/>
    <w:rsid w:val="00750FA9"/>
    <w:rsid w:val="00755A55"/>
    <w:rsid w:val="00757B2B"/>
    <w:rsid w:val="00782C8D"/>
    <w:rsid w:val="00783252"/>
    <w:rsid w:val="0079318E"/>
    <w:rsid w:val="00793600"/>
    <w:rsid w:val="00794F2B"/>
    <w:rsid w:val="007A5525"/>
    <w:rsid w:val="007A5638"/>
    <w:rsid w:val="007C2BF6"/>
    <w:rsid w:val="007C441F"/>
    <w:rsid w:val="007D41FE"/>
    <w:rsid w:val="007E33BF"/>
    <w:rsid w:val="007E41A2"/>
    <w:rsid w:val="007E722A"/>
    <w:rsid w:val="007F1B13"/>
    <w:rsid w:val="008023EB"/>
    <w:rsid w:val="00803354"/>
    <w:rsid w:val="00804F28"/>
    <w:rsid w:val="008312B8"/>
    <w:rsid w:val="00831E3B"/>
    <w:rsid w:val="0083559F"/>
    <w:rsid w:val="008427A4"/>
    <w:rsid w:val="00842BC4"/>
    <w:rsid w:val="00844329"/>
    <w:rsid w:val="008524CE"/>
    <w:rsid w:val="00865F6F"/>
    <w:rsid w:val="0087256E"/>
    <w:rsid w:val="008748FC"/>
    <w:rsid w:val="008843CF"/>
    <w:rsid w:val="008969CD"/>
    <w:rsid w:val="008A6EEF"/>
    <w:rsid w:val="008B6666"/>
    <w:rsid w:val="008B66EF"/>
    <w:rsid w:val="008C6AD4"/>
    <w:rsid w:val="008D08BB"/>
    <w:rsid w:val="008D1D22"/>
    <w:rsid w:val="008E6E38"/>
    <w:rsid w:val="008E7713"/>
    <w:rsid w:val="008F7488"/>
    <w:rsid w:val="0090033B"/>
    <w:rsid w:val="0090481D"/>
    <w:rsid w:val="009121D8"/>
    <w:rsid w:val="009326FB"/>
    <w:rsid w:val="0094692A"/>
    <w:rsid w:val="00955086"/>
    <w:rsid w:val="0096138F"/>
    <w:rsid w:val="00970DC5"/>
    <w:rsid w:val="00974F3F"/>
    <w:rsid w:val="00981202"/>
    <w:rsid w:val="00990073"/>
    <w:rsid w:val="00990CDA"/>
    <w:rsid w:val="0099631D"/>
    <w:rsid w:val="00997386"/>
    <w:rsid w:val="009B5860"/>
    <w:rsid w:val="009C4A36"/>
    <w:rsid w:val="009D2E89"/>
    <w:rsid w:val="009E3283"/>
    <w:rsid w:val="009E551C"/>
    <w:rsid w:val="009F5E9D"/>
    <w:rsid w:val="00A06AE1"/>
    <w:rsid w:val="00A06C42"/>
    <w:rsid w:val="00A1045C"/>
    <w:rsid w:val="00A12FC2"/>
    <w:rsid w:val="00A2476F"/>
    <w:rsid w:val="00A25AA6"/>
    <w:rsid w:val="00A3014B"/>
    <w:rsid w:val="00A3299B"/>
    <w:rsid w:val="00A36A2C"/>
    <w:rsid w:val="00A36F5B"/>
    <w:rsid w:val="00A42174"/>
    <w:rsid w:val="00A43E0A"/>
    <w:rsid w:val="00A44614"/>
    <w:rsid w:val="00A44F7F"/>
    <w:rsid w:val="00A507AB"/>
    <w:rsid w:val="00A5096E"/>
    <w:rsid w:val="00A6076A"/>
    <w:rsid w:val="00A67E3C"/>
    <w:rsid w:val="00A71B37"/>
    <w:rsid w:val="00A8368A"/>
    <w:rsid w:val="00A94F2A"/>
    <w:rsid w:val="00A97DC6"/>
    <w:rsid w:val="00AA061A"/>
    <w:rsid w:val="00AB4CC3"/>
    <w:rsid w:val="00AD4963"/>
    <w:rsid w:val="00AD49C4"/>
    <w:rsid w:val="00AD76D1"/>
    <w:rsid w:val="00AF1371"/>
    <w:rsid w:val="00B062DB"/>
    <w:rsid w:val="00B20292"/>
    <w:rsid w:val="00B23C18"/>
    <w:rsid w:val="00B2601F"/>
    <w:rsid w:val="00B40106"/>
    <w:rsid w:val="00B420F4"/>
    <w:rsid w:val="00B42F21"/>
    <w:rsid w:val="00B51739"/>
    <w:rsid w:val="00B56A43"/>
    <w:rsid w:val="00B66444"/>
    <w:rsid w:val="00B704CA"/>
    <w:rsid w:val="00B72B42"/>
    <w:rsid w:val="00B92626"/>
    <w:rsid w:val="00BB3F79"/>
    <w:rsid w:val="00BF5C48"/>
    <w:rsid w:val="00C0446F"/>
    <w:rsid w:val="00C1222E"/>
    <w:rsid w:val="00C1264A"/>
    <w:rsid w:val="00C1730E"/>
    <w:rsid w:val="00C2415C"/>
    <w:rsid w:val="00C335AC"/>
    <w:rsid w:val="00C524A0"/>
    <w:rsid w:val="00C65E0B"/>
    <w:rsid w:val="00C75257"/>
    <w:rsid w:val="00C82409"/>
    <w:rsid w:val="00C86A59"/>
    <w:rsid w:val="00CA5CA1"/>
    <w:rsid w:val="00CB00A6"/>
    <w:rsid w:val="00CB6B34"/>
    <w:rsid w:val="00CC27E9"/>
    <w:rsid w:val="00CD4C13"/>
    <w:rsid w:val="00CE3F59"/>
    <w:rsid w:val="00CE5EE4"/>
    <w:rsid w:val="00CE614F"/>
    <w:rsid w:val="00D046C1"/>
    <w:rsid w:val="00D20AC8"/>
    <w:rsid w:val="00D2463B"/>
    <w:rsid w:val="00D26297"/>
    <w:rsid w:val="00D27AE4"/>
    <w:rsid w:val="00D318E1"/>
    <w:rsid w:val="00D441AA"/>
    <w:rsid w:val="00D60E1F"/>
    <w:rsid w:val="00D66A0E"/>
    <w:rsid w:val="00D90036"/>
    <w:rsid w:val="00DA4D0B"/>
    <w:rsid w:val="00DA4DA8"/>
    <w:rsid w:val="00DA5CC8"/>
    <w:rsid w:val="00DD2D60"/>
    <w:rsid w:val="00DD3F1F"/>
    <w:rsid w:val="00DE65E9"/>
    <w:rsid w:val="00DF07F5"/>
    <w:rsid w:val="00DF761F"/>
    <w:rsid w:val="00E05C2F"/>
    <w:rsid w:val="00E11CE4"/>
    <w:rsid w:val="00E12DFB"/>
    <w:rsid w:val="00E12E52"/>
    <w:rsid w:val="00E22814"/>
    <w:rsid w:val="00E27A7A"/>
    <w:rsid w:val="00E42FC2"/>
    <w:rsid w:val="00E4535B"/>
    <w:rsid w:val="00E521CE"/>
    <w:rsid w:val="00E53660"/>
    <w:rsid w:val="00E62C54"/>
    <w:rsid w:val="00E667DF"/>
    <w:rsid w:val="00E70F12"/>
    <w:rsid w:val="00E72916"/>
    <w:rsid w:val="00E76727"/>
    <w:rsid w:val="00E77ECB"/>
    <w:rsid w:val="00E853B9"/>
    <w:rsid w:val="00E97C3D"/>
    <w:rsid w:val="00EA0E87"/>
    <w:rsid w:val="00EA10EE"/>
    <w:rsid w:val="00EA3D74"/>
    <w:rsid w:val="00EB1251"/>
    <w:rsid w:val="00EE5625"/>
    <w:rsid w:val="00EF2240"/>
    <w:rsid w:val="00F072EA"/>
    <w:rsid w:val="00F13266"/>
    <w:rsid w:val="00F16454"/>
    <w:rsid w:val="00F237C2"/>
    <w:rsid w:val="00F24A81"/>
    <w:rsid w:val="00F5512D"/>
    <w:rsid w:val="00F555CA"/>
    <w:rsid w:val="00F55691"/>
    <w:rsid w:val="00F63777"/>
    <w:rsid w:val="00F737A7"/>
    <w:rsid w:val="00F76C68"/>
    <w:rsid w:val="00F80015"/>
    <w:rsid w:val="00F813DB"/>
    <w:rsid w:val="00F95395"/>
    <w:rsid w:val="00FA08DB"/>
    <w:rsid w:val="00FB0AF6"/>
    <w:rsid w:val="00FB3F02"/>
    <w:rsid w:val="00FB6B62"/>
    <w:rsid w:val="00FC2180"/>
    <w:rsid w:val="00FD1AE6"/>
    <w:rsid w:val="00FD76AA"/>
    <w:rsid w:val="00FE7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9BCE43"/>
  <w15:docId w15:val="{EC43DCBE-76AD-459C-961E-CF9A05FD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EF2240"/>
    <w:pPr>
      <w:suppressAutoHyphens/>
      <w:jc w:val="both"/>
    </w:pPr>
    <w:rPr>
      <w:sz w:val="28"/>
      <w:szCs w:val="24"/>
      <w:lang w:eastAsia="zh-CN"/>
    </w:rPr>
  </w:style>
  <w:style w:type="paragraph" w:styleId="10">
    <w:name w:val="heading 1"/>
    <w:basedOn w:val="a7"/>
    <w:next w:val="22"/>
    <w:qFormat/>
    <w:rsid w:val="009C4A36"/>
    <w:pPr>
      <w:keepNext/>
      <w:pageBreakBefore/>
      <w:spacing w:before="240" w:after="120" w:line="360" w:lineRule="auto"/>
      <w:jc w:val="center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22">
    <w:name w:val="heading 2"/>
    <w:basedOn w:val="a7"/>
    <w:next w:val="a8"/>
    <w:qFormat/>
    <w:rsid w:val="00044C26"/>
    <w:pPr>
      <w:keepNext/>
      <w:spacing w:before="240" w:after="60" w:line="360" w:lineRule="auto"/>
      <w:outlineLvl w:val="1"/>
    </w:pPr>
    <w:rPr>
      <w:b/>
      <w:bCs/>
      <w:iCs/>
      <w:szCs w:val="28"/>
    </w:rPr>
  </w:style>
  <w:style w:type="paragraph" w:styleId="31">
    <w:name w:val="heading 3"/>
    <w:basedOn w:val="a7"/>
    <w:next w:val="a8"/>
    <w:qFormat/>
    <w:rsid w:val="00A71B37"/>
    <w:pPr>
      <w:keepNext/>
      <w:tabs>
        <w:tab w:val="left" w:pos="2340"/>
      </w:tabs>
      <w:spacing w:before="120" w:after="60" w:line="360" w:lineRule="auto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7"/>
    <w:next w:val="a8"/>
    <w:qFormat/>
    <w:rsid w:val="009C4A36"/>
    <w:pPr>
      <w:keepNext/>
      <w:numPr>
        <w:numId w:val="2"/>
      </w:numPr>
      <w:tabs>
        <w:tab w:val="left" w:pos="2340"/>
      </w:tabs>
      <w:spacing w:before="120" w:after="60" w:line="360" w:lineRule="auto"/>
      <w:outlineLvl w:val="3"/>
    </w:pPr>
    <w:rPr>
      <w:rFonts w:ascii="Arial" w:hAnsi="Arial" w:cs="Arial"/>
      <w:b/>
      <w:bCs/>
      <w:sz w:val="22"/>
      <w:szCs w:val="28"/>
    </w:rPr>
  </w:style>
  <w:style w:type="paragraph" w:styleId="5">
    <w:name w:val="heading 5"/>
    <w:basedOn w:val="a7"/>
    <w:next w:val="a8"/>
    <w:qFormat/>
    <w:rsid w:val="009C4A36"/>
    <w:pPr>
      <w:numPr>
        <w:numId w:val="6"/>
      </w:numPr>
      <w:tabs>
        <w:tab w:val="left" w:pos="2160"/>
        <w:tab w:val="left" w:pos="2340"/>
      </w:tabs>
      <w:spacing w:before="120" w:after="60" w:line="360" w:lineRule="auto"/>
      <w:ind w:firstLine="0"/>
      <w:outlineLvl w:val="4"/>
    </w:pPr>
    <w:rPr>
      <w:rFonts w:ascii="Arial" w:hAnsi="Arial" w:cs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rsid w:val="009C4A36"/>
    <w:pPr>
      <w:keepNext/>
      <w:spacing w:before="120" w:after="60" w:line="360" w:lineRule="auto"/>
      <w:outlineLvl w:val="5"/>
    </w:pPr>
    <w:rPr>
      <w:rFonts w:ascii="Arial" w:hAnsi="Arial" w:cs="Arial"/>
      <w:b/>
      <w:bCs/>
      <w:sz w:val="22"/>
    </w:rPr>
  </w:style>
  <w:style w:type="paragraph" w:styleId="7">
    <w:name w:val="heading 7"/>
    <w:basedOn w:val="a7"/>
    <w:next w:val="a8"/>
    <w:link w:val="70"/>
    <w:qFormat/>
    <w:rsid w:val="009C4A36"/>
    <w:pPr>
      <w:spacing w:before="120" w:after="60" w:line="360" w:lineRule="auto"/>
      <w:outlineLvl w:val="6"/>
    </w:pPr>
    <w:rPr>
      <w:rFonts w:ascii="Arial" w:hAnsi="Arial" w:cs="Arial"/>
      <w:b/>
      <w:bCs/>
      <w:sz w:val="22"/>
      <w:szCs w:val="20"/>
    </w:rPr>
  </w:style>
  <w:style w:type="paragraph" w:styleId="8">
    <w:name w:val="heading 8"/>
    <w:basedOn w:val="a7"/>
    <w:next w:val="a8"/>
    <w:qFormat/>
    <w:rsid w:val="009C4A36"/>
    <w:pPr>
      <w:spacing w:before="120" w:after="60" w:line="360" w:lineRule="auto"/>
      <w:outlineLvl w:val="7"/>
    </w:pPr>
    <w:rPr>
      <w:rFonts w:ascii="Arial" w:hAnsi="Arial" w:cs="Arial"/>
      <w:b/>
      <w:sz w:val="22"/>
      <w:szCs w:val="20"/>
    </w:rPr>
  </w:style>
  <w:style w:type="paragraph" w:styleId="9">
    <w:name w:val="heading 9"/>
    <w:basedOn w:val="a7"/>
    <w:next w:val="a8"/>
    <w:qFormat/>
    <w:rsid w:val="009C4A36"/>
    <w:pPr>
      <w:spacing w:before="120" w:after="60" w:line="360" w:lineRule="auto"/>
      <w:outlineLvl w:val="8"/>
    </w:pPr>
    <w:rPr>
      <w:rFonts w:ascii="Arial" w:hAnsi="Arial" w:cs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WW8Num1z0">
    <w:name w:val="WW8Num1z0"/>
    <w:rsid w:val="009C4A36"/>
    <w:rPr>
      <w:rFonts w:ascii="Symbol" w:hAnsi="Symbol" w:cs="Symbol"/>
    </w:rPr>
  </w:style>
  <w:style w:type="character" w:customStyle="1" w:styleId="WW8Num1z1">
    <w:name w:val="WW8Num1z1"/>
    <w:rsid w:val="009C4A36"/>
    <w:rPr>
      <w:rFonts w:ascii="Courier New" w:hAnsi="Courier New" w:cs="Courier New"/>
    </w:rPr>
  </w:style>
  <w:style w:type="character" w:customStyle="1" w:styleId="WW8Num1z2">
    <w:name w:val="WW8Num1z2"/>
    <w:rsid w:val="009C4A36"/>
    <w:rPr>
      <w:rFonts w:ascii="Wingdings" w:hAnsi="Wingdings" w:cs="Wingdings"/>
    </w:rPr>
  </w:style>
  <w:style w:type="character" w:customStyle="1" w:styleId="WW8Num2z0">
    <w:name w:val="WW8Num2z0"/>
    <w:rsid w:val="009C4A36"/>
    <w:rPr>
      <w:rFonts w:ascii="Symbol" w:hAnsi="Symbol" w:cs="Symbol"/>
    </w:rPr>
  </w:style>
  <w:style w:type="character" w:customStyle="1" w:styleId="WW8Num2z1">
    <w:name w:val="WW8Num2z1"/>
    <w:rsid w:val="009C4A36"/>
    <w:rPr>
      <w:rFonts w:ascii="Courier New" w:hAnsi="Courier New" w:cs="Courier New"/>
    </w:rPr>
  </w:style>
  <w:style w:type="character" w:customStyle="1" w:styleId="WW8Num2z5">
    <w:name w:val="WW8Num2z5"/>
    <w:rsid w:val="009C4A36"/>
    <w:rPr>
      <w:rFonts w:ascii="Wingdings" w:hAnsi="Wingdings" w:cs="Wingdings"/>
    </w:rPr>
  </w:style>
  <w:style w:type="character" w:customStyle="1" w:styleId="WW8Num3z0">
    <w:name w:val="WW8Num3z0"/>
    <w:rsid w:val="009C4A36"/>
    <w:rPr>
      <w:rFonts w:ascii="Symbol" w:hAnsi="Symbol" w:cs="Symbol"/>
    </w:rPr>
  </w:style>
  <w:style w:type="character" w:customStyle="1" w:styleId="WW8Num3z2">
    <w:name w:val="WW8Num3z2"/>
    <w:rsid w:val="009C4A36"/>
    <w:rPr>
      <w:rFonts w:ascii="Wingdings" w:hAnsi="Wingdings" w:cs="Wingdings"/>
    </w:rPr>
  </w:style>
  <w:style w:type="character" w:customStyle="1" w:styleId="WW8Num3z4">
    <w:name w:val="WW8Num3z4"/>
    <w:rsid w:val="009C4A36"/>
    <w:rPr>
      <w:rFonts w:ascii="Courier New" w:hAnsi="Courier New" w:cs="Courier New"/>
    </w:rPr>
  </w:style>
  <w:style w:type="character" w:customStyle="1" w:styleId="WW8Num4z0">
    <w:name w:val="WW8Num4z0"/>
    <w:rsid w:val="009C4A36"/>
  </w:style>
  <w:style w:type="character" w:customStyle="1" w:styleId="WW8Num4z1">
    <w:name w:val="WW8Num4z1"/>
    <w:rsid w:val="009C4A36"/>
  </w:style>
  <w:style w:type="character" w:customStyle="1" w:styleId="WW8Num4z2">
    <w:name w:val="WW8Num4z2"/>
    <w:rsid w:val="009C4A36"/>
  </w:style>
  <w:style w:type="character" w:customStyle="1" w:styleId="WW8Num4z3">
    <w:name w:val="WW8Num4z3"/>
    <w:rsid w:val="009C4A36"/>
  </w:style>
  <w:style w:type="character" w:customStyle="1" w:styleId="WW8Num4z4">
    <w:name w:val="WW8Num4z4"/>
    <w:rsid w:val="009C4A36"/>
  </w:style>
  <w:style w:type="character" w:customStyle="1" w:styleId="WW8Num4z5">
    <w:name w:val="WW8Num4z5"/>
    <w:rsid w:val="009C4A36"/>
  </w:style>
  <w:style w:type="character" w:customStyle="1" w:styleId="WW8Num4z6">
    <w:name w:val="WW8Num4z6"/>
    <w:rsid w:val="009C4A36"/>
  </w:style>
  <w:style w:type="character" w:customStyle="1" w:styleId="WW8Num4z7">
    <w:name w:val="WW8Num4z7"/>
    <w:rsid w:val="009C4A36"/>
  </w:style>
  <w:style w:type="character" w:customStyle="1" w:styleId="WW8Num4z8">
    <w:name w:val="WW8Num4z8"/>
    <w:rsid w:val="009C4A36"/>
  </w:style>
  <w:style w:type="character" w:customStyle="1" w:styleId="WW8Num5z0">
    <w:name w:val="WW8Num5z0"/>
    <w:rsid w:val="009C4A36"/>
  </w:style>
  <w:style w:type="character" w:customStyle="1" w:styleId="WW8Num5z1">
    <w:name w:val="WW8Num5z1"/>
    <w:rsid w:val="009C4A36"/>
  </w:style>
  <w:style w:type="character" w:customStyle="1" w:styleId="WW8Num5z2">
    <w:name w:val="WW8Num5z2"/>
    <w:rsid w:val="009C4A36"/>
  </w:style>
  <w:style w:type="character" w:customStyle="1" w:styleId="WW8Num5z3">
    <w:name w:val="WW8Num5z3"/>
    <w:rsid w:val="009C4A36"/>
  </w:style>
  <w:style w:type="character" w:customStyle="1" w:styleId="WW8Num5z4">
    <w:name w:val="WW8Num5z4"/>
    <w:rsid w:val="009C4A36"/>
  </w:style>
  <w:style w:type="character" w:customStyle="1" w:styleId="WW8Num5z5">
    <w:name w:val="WW8Num5z5"/>
    <w:rsid w:val="009C4A36"/>
  </w:style>
  <w:style w:type="character" w:customStyle="1" w:styleId="WW8Num5z6">
    <w:name w:val="WW8Num5z6"/>
    <w:rsid w:val="009C4A36"/>
  </w:style>
  <w:style w:type="character" w:customStyle="1" w:styleId="WW8Num5z7">
    <w:name w:val="WW8Num5z7"/>
    <w:rsid w:val="009C4A36"/>
  </w:style>
  <w:style w:type="character" w:customStyle="1" w:styleId="WW8Num5z8">
    <w:name w:val="WW8Num5z8"/>
    <w:rsid w:val="009C4A36"/>
  </w:style>
  <w:style w:type="character" w:customStyle="1" w:styleId="WW8Num6z0">
    <w:name w:val="WW8Num6z0"/>
    <w:rsid w:val="009C4A36"/>
    <w:rPr>
      <w:rFonts w:ascii="Symbol" w:hAnsi="Symbol" w:cs="Symbol"/>
    </w:rPr>
  </w:style>
  <w:style w:type="character" w:customStyle="1" w:styleId="WW8Num6z1">
    <w:name w:val="WW8Num6z1"/>
    <w:rsid w:val="009C4A36"/>
    <w:rPr>
      <w:rFonts w:ascii="Courier New" w:hAnsi="Courier New" w:cs="Courier New"/>
    </w:rPr>
  </w:style>
  <w:style w:type="character" w:customStyle="1" w:styleId="WW8Num6z2">
    <w:name w:val="WW8Num6z2"/>
    <w:rsid w:val="009C4A36"/>
    <w:rPr>
      <w:rFonts w:ascii="Wingdings" w:hAnsi="Wingdings" w:cs="Wingdings"/>
    </w:rPr>
  </w:style>
  <w:style w:type="character" w:customStyle="1" w:styleId="WW8Num7z0">
    <w:name w:val="WW8Num7z0"/>
    <w:rsid w:val="009C4A36"/>
    <w:rPr>
      <w:rFonts w:ascii="Symbol" w:hAnsi="Symbol" w:cs="Symbol"/>
    </w:rPr>
  </w:style>
  <w:style w:type="character" w:customStyle="1" w:styleId="WW8Num7z1">
    <w:name w:val="WW8Num7z1"/>
    <w:rsid w:val="009C4A36"/>
    <w:rPr>
      <w:rFonts w:ascii="Courier New" w:hAnsi="Courier New" w:cs="Courier New"/>
    </w:rPr>
  </w:style>
  <w:style w:type="character" w:customStyle="1" w:styleId="WW8Num7z2">
    <w:name w:val="WW8Num7z2"/>
    <w:rsid w:val="009C4A36"/>
    <w:rPr>
      <w:rFonts w:ascii="Wingdings" w:hAnsi="Wingdings" w:cs="Wingdings"/>
    </w:rPr>
  </w:style>
  <w:style w:type="character" w:customStyle="1" w:styleId="WW8Num8z0">
    <w:name w:val="WW8Num8z0"/>
    <w:rsid w:val="009C4A36"/>
    <w:rPr>
      <w:rFonts w:ascii="Symbol" w:hAnsi="Symbol" w:cs="Symbol"/>
    </w:rPr>
  </w:style>
  <w:style w:type="character" w:customStyle="1" w:styleId="WW8Num8z1">
    <w:name w:val="WW8Num8z1"/>
    <w:rsid w:val="009C4A36"/>
    <w:rPr>
      <w:rFonts w:ascii="Courier New" w:hAnsi="Courier New" w:cs="Courier New"/>
    </w:rPr>
  </w:style>
  <w:style w:type="character" w:customStyle="1" w:styleId="WW8Num8z2">
    <w:name w:val="WW8Num8z2"/>
    <w:rsid w:val="009C4A36"/>
    <w:rPr>
      <w:rFonts w:ascii="Wingdings" w:hAnsi="Wingdings" w:cs="Wingdings"/>
    </w:rPr>
  </w:style>
  <w:style w:type="character" w:customStyle="1" w:styleId="WW8Num9z0">
    <w:name w:val="WW8Num9z0"/>
    <w:rsid w:val="009C4A36"/>
    <w:rPr>
      <w:rFonts w:ascii="Symbol" w:hAnsi="Symbol" w:cs="Symbol"/>
    </w:rPr>
  </w:style>
  <w:style w:type="character" w:customStyle="1" w:styleId="WW8Num9z1">
    <w:name w:val="WW8Num9z1"/>
    <w:rsid w:val="009C4A36"/>
    <w:rPr>
      <w:rFonts w:ascii="Courier New" w:hAnsi="Courier New" w:cs="Courier New"/>
    </w:rPr>
  </w:style>
  <w:style w:type="character" w:customStyle="1" w:styleId="WW8Num9z2">
    <w:name w:val="WW8Num9z2"/>
    <w:rsid w:val="009C4A36"/>
    <w:rPr>
      <w:rFonts w:ascii="Wingdings" w:hAnsi="Wingdings" w:cs="Wingdings"/>
    </w:rPr>
  </w:style>
  <w:style w:type="character" w:customStyle="1" w:styleId="WW8Num10z0">
    <w:name w:val="WW8Num10z0"/>
    <w:rsid w:val="009C4A36"/>
  </w:style>
  <w:style w:type="character" w:customStyle="1" w:styleId="WW8Num10z1">
    <w:name w:val="WW8Num10z1"/>
    <w:rsid w:val="009C4A36"/>
  </w:style>
  <w:style w:type="character" w:customStyle="1" w:styleId="WW8Num10z2">
    <w:name w:val="WW8Num10z2"/>
    <w:rsid w:val="009C4A36"/>
  </w:style>
  <w:style w:type="character" w:customStyle="1" w:styleId="WW8Num10z3">
    <w:name w:val="WW8Num10z3"/>
    <w:rsid w:val="009C4A36"/>
  </w:style>
  <w:style w:type="character" w:customStyle="1" w:styleId="WW8Num10z4">
    <w:name w:val="WW8Num10z4"/>
    <w:rsid w:val="009C4A36"/>
  </w:style>
  <w:style w:type="character" w:customStyle="1" w:styleId="WW8Num10z5">
    <w:name w:val="WW8Num10z5"/>
    <w:rsid w:val="009C4A36"/>
  </w:style>
  <w:style w:type="character" w:customStyle="1" w:styleId="WW8Num10z6">
    <w:name w:val="WW8Num10z6"/>
    <w:rsid w:val="009C4A36"/>
  </w:style>
  <w:style w:type="character" w:customStyle="1" w:styleId="WW8Num10z7">
    <w:name w:val="WW8Num10z7"/>
    <w:rsid w:val="009C4A36"/>
  </w:style>
  <w:style w:type="character" w:customStyle="1" w:styleId="WW8Num10z8">
    <w:name w:val="WW8Num10z8"/>
    <w:rsid w:val="009C4A36"/>
  </w:style>
  <w:style w:type="character" w:customStyle="1" w:styleId="WW8Num11z0">
    <w:name w:val="WW8Num11z0"/>
    <w:rsid w:val="009C4A36"/>
  </w:style>
  <w:style w:type="character" w:customStyle="1" w:styleId="WW8Num11z1">
    <w:name w:val="WW8Num11z1"/>
    <w:rsid w:val="009C4A36"/>
  </w:style>
  <w:style w:type="character" w:customStyle="1" w:styleId="WW8Num11z2">
    <w:name w:val="WW8Num11z2"/>
    <w:rsid w:val="009C4A36"/>
    <w:rPr>
      <w:rFonts w:ascii="Times New Roman" w:hAnsi="Times New Roman" w:cs="Times New Roman"/>
    </w:rPr>
  </w:style>
  <w:style w:type="character" w:customStyle="1" w:styleId="WW8Num11z3">
    <w:name w:val="WW8Num11z3"/>
    <w:rsid w:val="009C4A36"/>
  </w:style>
  <w:style w:type="character" w:customStyle="1" w:styleId="WW8Num11z4">
    <w:name w:val="WW8Num11z4"/>
    <w:rsid w:val="009C4A36"/>
  </w:style>
  <w:style w:type="character" w:customStyle="1" w:styleId="WW8Num11z5">
    <w:name w:val="WW8Num11z5"/>
    <w:rsid w:val="009C4A36"/>
  </w:style>
  <w:style w:type="character" w:customStyle="1" w:styleId="WW8Num11z6">
    <w:name w:val="WW8Num11z6"/>
    <w:rsid w:val="009C4A36"/>
  </w:style>
  <w:style w:type="character" w:customStyle="1" w:styleId="WW8Num11z7">
    <w:name w:val="WW8Num11z7"/>
    <w:rsid w:val="009C4A36"/>
  </w:style>
  <w:style w:type="character" w:customStyle="1" w:styleId="WW8Num11z8">
    <w:name w:val="WW8Num11z8"/>
    <w:rsid w:val="009C4A36"/>
  </w:style>
  <w:style w:type="character" w:customStyle="1" w:styleId="WW8Num12z0">
    <w:name w:val="WW8Num12z0"/>
    <w:rsid w:val="009C4A36"/>
    <w:rPr>
      <w:rFonts w:ascii="Symbol" w:hAnsi="Symbol" w:cs="Symbol"/>
    </w:rPr>
  </w:style>
  <w:style w:type="character" w:customStyle="1" w:styleId="WW8Num12z1">
    <w:name w:val="WW8Num12z1"/>
    <w:rsid w:val="009C4A36"/>
  </w:style>
  <w:style w:type="character" w:customStyle="1" w:styleId="WW8Num12z2">
    <w:name w:val="WW8Num12z2"/>
    <w:rsid w:val="009C4A36"/>
  </w:style>
  <w:style w:type="character" w:customStyle="1" w:styleId="WW8Num12z3">
    <w:name w:val="WW8Num12z3"/>
    <w:rsid w:val="009C4A36"/>
  </w:style>
  <w:style w:type="character" w:customStyle="1" w:styleId="WW8Num12z4">
    <w:name w:val="WW8Num12z4"/>
    <w:rsid w:val="009C4A36"/>
  </w:style>
  <w:style w:type="character" w:customStyle="1" w:styleId="WW8Num12z5">
    <w:name w:val="WW8Num12z5"/>
    <w:rsid w:val="009C4A36"/>
  </w:style>
  <w:style w:type="character" w:customStyle="1" w:styleId="WW8Num12z6">
    <w:name w:val="WW8Num12z6"/>
    <w:rsid w:val="009C4A36"/>
  </w:style>
  <w:style w:type="character" w:customStyle="1" w:styleId="WW8Num12z7">
    <w:name w:val="WW8Num12z7"/>
    <w:rsid w:val="009C4A36"/>
  </w:style>
  <w:style w:type="character" w:customStyle="1" w:styleId="WW8Num12z8">
    <w:name w:val="WW8Num12z8"/>
    <w:rsid w:val="009C4A36"/>
  </w:style>
  <w:style w:type="character" w:customStyle="1" w:styleId="WW8Num13z0">
    <w:name w:val="WW8Num13z0"/>
    <w:rsid w:val="009C4A36"/>
    <w:rPr>
      <w:rFonts w:ascii="Symbol" w:hAnsi="Symbol" w:cs="Symbol"/>
    </w:rPr>
  </w:style>
  <w:style w:type="character" w:customStyle="1" w:styleId="WW8Num13z1">
    <w:name w:val="WW8Num13z1"/>
    <w:rsid w:val="009C4A36"/>
    <w:rPr>
      <w:rFonts w:ascii="Courier New" w:hAnsi="Courier New" w:cs="Courier New"/>
    </w:rPr>
  </w:style>
  <w:style w:type="character" w:customStyle="1" w:styleId="WW8Num13z2">
    <w:name w:val="WW8Num13z2"/>
    <w:rsid w:val="009C4A36"/>
    <w:rPr>
      <w:rFonts w:ascii="Wingdings" w:hAnsi="Wingdings" w:cs="Wingdings"/>
    </w:rPr>
  </w:style>
  <w:style w:type="character" w:customStyle="1" w:styleId="WW8Num14z0">
    <w:name w:val="WW8Num14z0"/>
    <w:rsid w:val="009C4A36"/>
  </w:style>
  <w:style w:type="character" w:customStyle="1" w:styleId="WW8Num14z1">
    <w:name w:val="WW8Num14z1"/>
    <w:rsid w:val="009C4A36"/>
    <w:rPr>
      <w:rFonts w:ascii="Symbol" w:hAnsi="Symbol" w:cs="Symbol"/>
    </w:rPr>
  </w:style>
  <w:style w:type="character" w:customStyle="1" w:styleId="WW8Num14z2">
    <w:name w:val="WW8Num14z2"/>
    <w:rsid w:val="009C4A36"/>
  </w:style>
  <w:style w:type="character" w:customStyle="1" w:styleId="WW8Num14z3">
    <w:name w:val="WW8Num14z3"/>
    <w:rsid w:val="009C4A36"/>
  </w:style>
  <w:style w:type="character" w:customStyle="1" w:styleId="WW8Num14z4">
    <w:name w:val="WW8Num14z4"/>
    <w:rsid w:val="009C4A36"/>
  </w:style>
  <w:style w:type="character" w:customStyle="1" w:styleId="WW8Num14z5">
    <w:name w:val="WW8Num14z5"/>
    <w:rsid w:val="009C4A36"/>
  </w:style>
  <w:style w:type="character" w:customStyle="1" w:styleId="WW8Num14z6">
    <w:name w:val="WW8Num14z6"/>
    <w:rsid w:val="009C4A36"/>
  </w:style>
  <w:style w:type="character" w:customStyle="1" w:styleId="WW8Num14z7">
    <w:name w:val="WW8Num14z7"/>
    <w:rsid w:val="009C4A36"/>
  </w:style>
  <w:style w:type="character" w:customStyle="1" w:styleId="WW8Num14z8">
    <w:name w:val="WW8Num14z8"/>
    <w:rsid w:val="009C4A36"/>
  </w:style>
  <w:style w:type="character" w:customStyle="1" w:styleId="WW8Num15z0">
    <w:name w:val="WW8Num15z0"/>
    <w:rsid w:val="009C4A36"/>
    <w:rPr>
      <w:rFonts w:ascii="Symbol" w:hAnsi="Symbol" w:cs="Symbol"/>
    </w:rPr>
  </w:style>
  <w:style w:type="character" w:customStyle="1" w:styleId="WW8Num15z1">
    <w:name w:val="WW8Num15z1"/>
    <w:rsid w:val="009C4A36"/>
    <w:rPr>
      <w:rFonts w:ascii="Courier New" w:hAnsi="Courier New" w:cs="Courier New"/>
    </w:rPr>
  </w:style>
  <w:style w:type="character" w:customStyle="1" w:styleId="WW8Num15z2">
    <w:name w:val="WW8Num15z2"/>
    <w:rsid w:val="009C4A36"/>
    <w:rPr>
      <w:rFonts w:ascii="Wingdings" w:hAnsi="Wingdings" w:cs="Wingdings"/>
    </w:rPr>
  </w:style>
  <w:style w:type="character" w:customStyle="1" w:styleId="WW8Num16z0">
    <w:name w:val="WW8Num16z0"/>
    <w:rsid w:val="009C4A36"/>
    <w:rPr>
      <w:rFonts w:ascii="Symbol" w:hAnsi="Symbol" w:cs="Symbol"/>
    </w:rPr>
  </w:style>
  <w:style w:type="character" w:customStyle="1" w:styleId="WW8Num16z1">
    <w:name w:val="WW8Num16z1"/>
    <w:rsid w:val="009C4A36"/>
    <w:rPr>
      <w:rFonts w:ascii="Courier New" w:hAnsi="Courier New" w:cs="Courier New"/>
    </w:rPr>
  </w:style>
  <w:style w:type="character" w:customStyle="1" w:styleId="WW8Num16z2">
    <w:name w:val="WW8Num16z2"/>
    <w:rsid w:val="009C4A36"/>
    <w:rPr>
      <w:rFonts w:ascii="Wingdings" w:hAnsi="Wingdings" w:cs="Wingdings"/>
    </w:rPr>
  </w:style>
  <w:style w:type="character" w:customStyle="1" w:styleId="WW8Num17z0">
    <w:name w:val="WW8Num17z0"/>
    <w:rsid w:val="009C4A36"/>
  </w:style>
  <w:style w:type="character" w:customStyle="1" w:styleId="WW8Num17z1">
    <w:name w:val="WW8Num17z1"/>
    <w:rsid w:val="009C4A36"/>
  </w:style>
  <w:style w:type="character" w:customStyle="1" w:styleId="WW8Num17z2">
    <w:name w:val="WW8Num17z2"/>
    <w:rsid w:val="009C4A36"/>
  </w:style>
  <w:style w:type="character" w:customStyle="1" w:styleId="WW8Num17z3">
    <w:name w:val="WW8Num17z3"/>
    <w:rsid w:val="009C4A36"/>
  </w:style>
  <w:style w:type="character" w:customStyle="1" w:styleId="WW8Num17z4">
    <w:name w:val="WW8Num17z4"/>
    <w:rsid w:val="009C4A36"/>
  </w:style>
  <w:style w:type="character" w:customStyle="1" w:styleId="WW8Num17z5">
    <w:name w:val="WW8Num17z5"/>
    <w:rsid w:val="009C4A36"/>
  </w:style>
  <w:style w:type="character" w:customStyle="1" w:styleId="WW8Num17z6">
    <w:name w:val="WW8Num17z6"/>
    <w:rsid w:val="009C4A36"/>
  </w:style>
  <w:style w:type="character" w:customStyle="1" w:styleId="WW8Num17z7">
    <w:name w:val="WW8Num17z7"/>
    <w:rsid w:val="009C4A36"/>
  </w:style>
  <w:style w:type="character" w:customStyle="1" w:styleId="WW8Num17z8">
    <w:name w:val="WW8Num17z8"/>
    <w:rsid w:val="009C4A36"/>
  </w:style>
  <w:style w:type="character" w:customStyle="1" w:styleId="WW8Num18z0">
    <w:name w:val="WW8Num18z0"/>
    <w:rsid w:val="009C4A36"/>
    <w:rPr>
      <w:b/>
      <w:i w:val="0"/>
      <w:sz w:val="28"/>
    </w:rPr>
  </w:style>
  <w:style w:type="character" w:customStyle="1" w:styleId="WW8Num18z1">
    <w:name w:val="WW8Num18z1"/>
    <w:rsid w:val="009C4A36"/>
    <w:rPr>
      <w:b/>
      <w:i w:val="0"/>
      <w:sz w:val="24"/>
    </w:rPr>
  </w:style>
  <w:style w:type="character" w:customStyle="1" w:styleId="WW8Num18z3">
    <w:name w:val="WW8Num18z3"/>
    <w:rsid w:val="009C4A36"/>
  </w:style>
  <w:style w:type="character" w:customStyle="1" w:styleId="WW8Num18z4">
    <w:name w:val="WW8Num18z4"/>
    <w:rsid w:val="009C4A36"/>
  </w:style>
  <w:style w:type="character" w:customStyle="1" w:styleId="WW8Num18z5">
    <w:name w:val="WW8Num18z5"/>
    <w:rsid w:val="009C4A36"/>
  </w:style>
  <w:style w:type="character" w:customStyle="1" w:styleId="WW8Num18z6">
    <w:name w:val="WW8Num18z6"/>
    <w:rsid w:val="009C4A36"/>
  </w:style>
  <w:style w:type="character" w:customStyle="1" w:styleId="WW8Num18z7">
    <w:name w:val="WW8Num18z7"/>
    <w:rsid w:val="009C4A36"/>
  </w:style>
  <w:style w:type="character" w:customStyle="1" w:styleId="WW8Num18z8">
    <w:name w:val="WW8Num18z8"/>
    <w:rsid w:val="009C4A36"/>
  </w:style>
  <w:style w:type="character" w:customStyle="1" w:styleId="WW8Num19z0">
    <w:name w:val="WW8Num19z0"/>
    <w:rsid w:val="009C4A36"/>
    <w:rPr>
      <w:rFonts w:ascii="Symbol" w:hAnsi="Symbol" w:cs="Symbol"/>
    </w:rPr>
  </w:style>
  <w:style w:type="character" w:customStyle="1" w:styleId="WW8Num19z1">
    <w:name w:val="WW8Num19z1"/>
    <w:rsid w:val="009C4A36"/>
    <w:rPr>
      <w:rFonts w:ascii="Courier New" w:hAnsi="Courier New" w:cs="Courier New"/>
    </w:rPr>
  </w:style>
  <w:style w:type="character" w:customStyle="1" w:styleId="WW8Num19z2">
    <w:name w:val="WW8Num19z2"/>
    <w:rsid w:val="009C4A36"/>
    <w:rPr>
      <w:rFonts w:ascii="Wingdings" w:hAnsi="Wingdings" w:cs="Wingdings"/>
    </w:rPr>
  </w:style>
  <w:style w:type="character" w:customStyle="1" w:styleId="11">
    <w:name w:val="Основной шрифт абзаца1"/>
    <w:rsid w:val="009C4A36"/>
  </w:style>
  <w:style w:type="character" w:styleId="ac">
    <w:name w:val="page number"/>
    <w:basedOn w:val="11"/>
    <w:rsid w:val="009C4A36"/>
  </w:style>
  <w:style w:type="character" w:styleId="ad">
    <w:name w:val="Hyperlink"/>
    <w:uiPriority w:val="99"/>
    <w:rsid w:val="009C4A36"/>
    <w:rPr>
      <w:color w:val="0000FF"/>
      <w:u w:val="single"/>
    </w:rPr>
  </w:style>
  <w:style w:type="character" w:customStyle="1" w:styleId="12">
    <w:name w:val="Знак примечания1"/>
    <w:rsid w:val="009C4A36"/>
    <w:rPr>
      <w:sz w:val="16"/>
      <w:szCs w:val="16"/>
    </w:rPr>
  </w:style>
  <w:style w:type="character" w:customStyle="1" w:styleId="ae">
    <w:name w:val="Символ сноски"/>
    <w:rsid w:val="009C4A36"/>
    <w:rPr>
      <w:vertAlign w:val="superscript"/>
    </w:rPr>
  </w:style>
  <w:style w:type="character" w:styleId="af">
    <w:name w:val="FollowedHyperlink"/>
    <w:rsid w:val="009C4A36"/>
    <w:rPr>
      <w:color w:val="800080"/>
      <w:u w:val="single"/>
    </w:rPr>
  </w:style>
  <w:style w:type="character" w:styleId="af0">
    <w:name w:val="Strong"/>
    <w:qFormat/>
    <w:rsid w:val="009C4A36"/>
    <w:rPr>
      <w:b/>
      <w:bCs/>
    </w:rPr>
  </w:style>
  <w:style w:type="paragraph" w:customStyle="1" w:styleId="13">
    <w:name w:val="Заголовок1"/>
    <w:basedOn w:val="a7"/>
    <w:next w:val="af1"/>
    <w:rsid w:val="009C4A36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af1">
    <w:name w:val="Body Text"/>
    <w:basedOn w:val="a7"/>
    <w:rsid w:val="009C4A36"/>
    <w:pPr>
      <w:spacing w:line="360" w:lineRule="auto"/>
      <w:ind w:firstLine="709"/>
      <w:jc w:val="left"/>
    </w:pPr>
    <w:rPr>
      <w:szCs w:val="20"/>
    </w:rPr>
  </w:style>
  <w:style w:type="paragraph" w:styleId="af2">
    <w:name w:val="List"/>
    <w:basedOn w:val="af1"/>
    <w:rsid w:val="009C4A36"/>
    <w:rPr>
      <w:rFonts w:cs="Mangal"/>
    </w:rPr>
  </w:style>
  <w:style w:type="paragraph" w:styleId="af3">
    <w:name w:val="caption"/>
    <w:basedOn w:val="a7"/>
    <w:qFormat/>
    <w:rsid w:val="009C4A36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7"/>
    <w:rsid w:val="009C4A36"/>
    <w:pPr>
      <w:suppressLineNumbers/>
    </w:pPr>
    <w:rPr>
      <w:rFonts w:cs="Mangal"/>
    </w:rPr>
  </w:style>
  <w:style w:type="paragraph" w:styleId="a8">
    <w:name w:val="Body Text Indent"/>
    <w:basedOn w:val="a7"/>
    <w:rsid w:val="00C75257"/>
    <w:pPr>
      <w:spacing w:line="360" w:lineRule="auto"/>
      <w:ind w:firstLine="709"/>
    </w:pPr>
  </w:style>
  <w:style w:type="paragraph" w:customStyle="1" w:styleId="120">
    <w:name w:val="Таблица Тело Центр 12"/>
    <w:basedOn w:val="a7"/>
    <w:rsid w:val="009C4A36"/>
    <w:pPr>
      <w:jc w:val="center"/>
    </w:pPr>
    <w:rPr>
      <w:lang w:val="en-US"/>
    </w:rPr>
  </w:style>
  <w:style w:type="paragraph" w:styleId="af4">
    <w:name w:val="E-mail Signature"/>
    <w:basedOn w:val="a7"/>
    <w:rsid w:val="009C4A36"/>
  </w:style>
  <w:style w:type="paragraph" w:customStyle="1" w:styleId="121">
    <w:name w:val="Таблица Тело Ширина 12"/>
    <w:basedOn w:val="a7"/>
    <w:rsid w:val="009C4A36"/>
    <w:pPr>
      <w:jc w:val="left"/>
    </w:pPr>
  </w:style>
  <w:style w:type="paragraph" w:customStyle="1" w:styleId="122">
    <w:name w:val="Таблица Шапка 12"/>
    <w:basedOn w:val="a7"/>
    <w:rsid w:val="009C4A36"/>
    <w:pPr>
      <w:jc w:val="center"/>
    </w:pPr>
    <w:rPr>
      <w:b/>
      <w:bCs/>
    </w:rPr>
  </w:style>
  <w:style w:type="paragraph" w:styleId="15">
    <w:name w:val="toc 1"/>
    <w:basedOn w:val="a7"/>
    <w:next w:val="a7"/>
    <w:uiPriority w:val="39"/>
    <w:rsid w:val="009C4A36"/>
    <w:pPr>
      <w:spacing w:line="360" w:lineRule="auto"/>
      <w:ind w:left="720" w:hanging="720"/>
    </w:pPr>
    <w:rPr>
      <w:b/>
      <w:caps/>
    </w:rPr>
  </w:style>
  <w:style w:type="paragraph" w:styleId="23">
    <w:name w:val="toc 2"/>
    <w:basedOn w:val="a7"/>
    <w:next w:val="a7"/>
    <w:uiPriority w:val="39"/>
    <w:rsid w:val="009C4A36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lang w:eastAsia="ru-RU"/>
    </w:rPr>
  </w:style>
  <w:style w:type="paragraph" w:styleId="32">
    <w:name w:val="toc 3"/>
    <w:basedOn w:val="a7"/>
    <w:next w:val="a7"/>
    <w:uiPriority w:val="39"/>
    <w:rsid w:val="009C4A36"/>
    <w:pPr>
      <w:spacing w:line="360" w:lineRule="auto"/>
    </w:pPr>
  </w:style>
  <w:style w:type="paragraph" w:styleId="40">
    <w:name w:val="toc 4"/>
    <w:basedOn w:val="a7"/>
    <w:next w:val="a7"/>
    <w:rsid w:val="009C4A36"/>
    <w:pPr>
      <w:spacing w:line="360" w:lineRule="auto"/>
    </w:pPr>
  </w:style>
  <w:style w:type="paragraph" w:styleId="50">
    <w:name w:val="toc 5"/>
    <w:basedOn w:val="a7"/>
    <w:next w:val="a7"/>
    <w:rsid w:val="009C4A36"/>
    <w:pPr>
      <w:spacing w:line="360" w:lineRule="auto"/>
      <w:ind w:left="958"/>
    </w:pPr>
  </w:style>
  <w:style w:type="paragraph" w:styleId="60">
    <w:name w:val="toc 6"/>
    <w:basedOn w:val="a7"/>
    <w:next w:val="a7"/>
    <w:rsid w:val="009C4A36"/>
    <w:pPr>
      <w:spacing w:line="360" w:lineRule="auto"/>
      <w:ind w:left="1202"/>
    </w:pPr>
  </w:style>
  <w:style w:type="paragraph" w:styleId="71">
    <w:name w:val="toc 7"/>
    <w:basedOn w:val="a7"/>
    <w:next w:val="a7"/>
    <w:rsid w:val="009C4A36"/>
    <w:pPr>
      <w:spacing w:line="360" w:lineRule="auto"/>
      <w:ind w:left="1440"/>
    </w:pPr>
  </w:style>
  <w:style w:type="paragraph" w:styleId="80">
    <w:name w:val="toc 8"/>
    <w:basedOn w:val="a7"/>
    <w:next w:val="a7"/>
    <w:rsid w:val="009C4A36"/>
    <w:pPr>
      <w:spacing w:line="360" w:lineRule="auto"/>
      <w:ind w:left="1678"/>
    </w:pPr>
  </w:style>
  <w:style w:type="paragraph" w:styleId="90">
    <w:name w:val="toc 9"/>
    <w:basedOn w:val="a7"/>
    <w:next w:val="a7"/>
    <w:rsid w:val="009C4A36"/>
    <w:pPr>
      <w:spacing w:line="360" w:lineRule="auto"/>
      <w:ind w:left="1922"/>
    </w:pPr>
  </w:style>
  <w:style w:type="paragraph" w:customStyle="1" w:styleId="16">
    <w:name w:val="Название объекта1"/>
    <w:basedOn w:val="a7"/>
    <w:next w:val="a7"/>
    <w:rsid w:val="009C4A36"/>
    <w:pPr>
      <w:spacing w:before="120" w:after="120"/>
      <w:jc w:val="right"/>
    </w:pPr>
    <w:rPr>
      <w:b/>
      <w:bCs/>
      <w:szCs w:val="20"/>
    </w:rPr>
  </w:style>
  <w:style w:type="paragraph" w:customStyle="1" w:styleId="17">
    <w:name w:val="Текст примечания1"/>
    <w:basedOn w:val="a7"/>
    <w:rsid w:val="009C4A36"/>
    <w:rPr>
      <w:sz w:val="20"/>
      <w:szCs w:val="20"/>
    </w:rPr>
  </w:style>
  <w:style w:type="paragraph" w:customStyle="1" w:styleId="af5">
    <w:name w:val="Комментарий"/>
    <w:basedOn w:val="a7"/>
    <w:rsid w:val="009C4A36"/>
    <w:pPr>
      <w:ind w:firstLine="720"/>
    </w:pPr>
    <w:rPr>
      <w:color w:val="0000FF"/>
      <w:lang w:eastAsia="ru-RU"/>
    </w:rPr>
  </w:style>
  <w:style w:type="paragraph" w:customStyle="1" w:styleId="18">
    <w:name w:val="Заг 1 АННОТАЦИЯ"/>
    <w:basedOn w:val="a7"/>
    <w:next w:val="a7"/>
    <w:rsid w:val="009C4A36"/>
    <w:pPr>
      <w:pageBreakBefore/>
      <w:spacing w:before="120" w:after="60" w:line="360" w:lineRule="auto"/>
      <w:jc w:val="center"/>
    </w:pPr>
    <w:rPr>
      <w:rFonts w:ascii="Arial" w:hAnsi="Arial" w:cs="Arial"/>
      <w:b/>
      <w:caps/>
      <w:kern w:val="1"/>
    </w:rPr>
  </w:style>
  <w:style w:type="paragraph" w:styleId="af6">
    <w:name w:val="footnote text"/>
    <w:basedOn w:val="a7"/>
    <w:rsid w:val="009C4A36"/>
    <w:rPr>
      <w:sz w:val="20"/>
      <w:szCs w:val="20"/>
    </w:rPr>
  </w:style>
  <w:style w:type="paragraph" w:customStyle="1" w:styleId="a1">
    <w:name w:val="Нумерованный список с отступом"/>
    <w:basedOn w:val="a7"/>
    <w:rsid w:val="009C4A36"/>
    <w:pPr>
      <w:numPr>
        <w:numId w:val="5"/>
      </w:numPr>
      <w:tabs>
        <w:tab w:val="left" w:pos="1080"/>
      </w:tabs>
      <w:spacing w:line="360" w:lineRule="auto"/>
      <w:ind w:left="1021" w:hanging="301"/>
    </w:pPr>
  </w:style>
  <w:style w:type="paragraph" w:customStyle="1" w:styleId="a6">
    <w:name w:val="Маркированный список с отступом"/>
    <w:basedOn w:val="a7"/>
    <w:rsid w:val="009C4A36"/>
    <w:pPr>
      <w:numPr>
        <w:numId w:val="14"/>
      </w:numPr>
      <w:spacing w:line="360" w:lineRule="auto"/>
    </w:pPr>
  </w:style>
  <w:style w:type="paragraph" w:customStyle="1" w:styleId="af7">
    <w:name w:val="Примечание к тексту"/>
    <w:basedOn w:val="a7"/>
    <w:rsid w:val="009C4A36"/>
    <w:pPr>
      <w:ind w:firstLine="720"/>
    </w:pPr>
    <w:rPr>
      <w:sz w:val="22"/>
    </w:rPr>
  </w:style>
  <w:style w:type="paragraph" w:customStyle="1" w:styleId="a">
    <w:name w:val="Перечень примечаний"/>
    <w:basedOn w:val="a7"/>
    <w:rsid w:val="009C4A36"/>
    <w:pPr>
      <w:numPr>
        <w:numId w:val="3"/>
      </w:numPr>
      <w:tabs>
        <w:tab w:val="left" w:pos="1080"/>
      </w:tabs>
      <w:ind w:left="1021" w:hanging="301"/>
    </w:pPr>
    <w:rPr>
      <w:sz w:val="22"/>
    </w:rPr>
  </w:style>
  <w:style w:type="paragraph" w:styleId="af8">
    <w:name w:val="header"/>
    <w:basedOn w:val="a7"/>
    <w:link w:val="af9"/>
    <w:uiPriority w:val="99"/>
    <w:rsid w:val="009C4A36"/>
    <w:pPr>
      <w:tabs>
        <w:tab w:val="center" w:pos="4677"/>
        <w:tab w:val="right" w:pos="9355"/>
      </w:tabs>
    </w:pPr>
  </w:style>
  <w:style w:type="paragraph" w:styleId="afa">
    <w:name w:val="footer"/>
    <w:basedOn w:val="a7"/>
    <w:rsid w:val="009C4A36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rsid w:val="009C4A36"/>
    <w:pPr>
      <w:widowControl w:val="0"/>
      <w:numPr>
        <w:numId w:val="10"/>
      </w:numPr>
      <w:spacing w:line="360" w:lineRule="auto"/>
      <w:ind w:left="0" w:firstLine="720"/>
      <w:jc w:val="left"/>
    </w:pPr>
    <w:rPr>
      <w:rFonts w:ascii="Arial" w:hAnsi="Arial" w:cs="Arial"/>
      <w:b/>
      <w:szCs w:val="20"/>
    </w:rPr>
  </w:style>
  <w:style w:type="paragraph" w:customStyle="1" w:styleId="3">
    <w:name w:val="ПрилА3"/>
    <w:basedOn w:val="a7"/>
    <w:rsid w:val="009C4A36"/>
    <w:pPr>
      <w:widowControl w:val="0"/>
      <w:numPr>
        <w:numId w:val="11"/>
      </w:numPr>
      <w:tabs>
        <w:tab w:val="left" w:pos="1800"/>
      </w:tabs>
      <w:spacing w:line="360" w:lineRule="auto"/>
      <w:ind w:left="720" w:firstLine="0"/>
    </w:pPr>
    <w:rPr>
      <w:rFonts w:ascii="Arial" w:hAnsi="Arial" w:cs="Arial"/>
      <w:b/>
      <w:szCs w:val="20"/>
    </w:rPr>
  </w:style>
  <w:style w:type="paragraph" w:customStyle="1" w:styleId="a4">
    <w:name w:val="Приложение А"/>
    <w:basedOn w:val="a7"/>
    <w:next w:val="a7"/>
    <w:rsid w:val="009C4A36"/>
    <w:pPr>
      <w:pageBreakBefore/>
      <w:widowControl w:val="0"/>
      <w:numPr>
        <w:numId w:val="12"/>
      </w:numPr>
      <w:tabs>
        <w:tab w:val="left" w:pos="1480"/>
      </w:tabs>
      <w:spacing w:line="360" w:lineRule="auto"/>
      <w:ind w:left="1701" w:firstLine="0"/>
      <w:jc w:val="center"/>
    </w:pPr>
    <w:rPr>
      <w:rFonts w:ascii="Arial" w:hAnsi="Arial" w:cs="Arial"/>
      <w:b/>
      <w:caps/>
      <w:sz w:val="32"/>
      <w:szCs w:val="20"/>
    </w:rPr>
  </w:style>
  <w:style w:type="paragraph" w:styleId="a2">
    <w:name w:val="List Bullet"/>
    <w:basedOn w:val="a7"/>
    <w:rsid w:val="009C4A36"/>
    <w:pPr>
      <w:numPr>
        <w:numId w:val="8"/>
      </w:numPr>
      <w:tabs>
        <w:tab w:val="left" w:pos="1800"/>
      </w:tabs>
      <w:ind w:left="1741" w:hanging="301"/>
    </w:pPr>
  </w:style>
  <w:style w:type="paragraph" w:customStyle="1" w:styleId="afb">
    <w:name w:val="Комментарий Список"/>
    <w:basedOn w:val="a7"/>
    <w:rsid w:val="009C4A36"/>
    <w:pPr>
      <w:tabs>
        <w:tab w:val="num" w:pos="360"/>
        <w:tab w:val="left" w:pos="1080"/>
      </w:tabs>
      <w:ind w:firstLine="720"/>
    </w:pPr>
    <w:rPr>
      <w:color w:val="0000FF"/>
    </w:rPr>
  </w:style>
  <w:style w:type="paragraph" w:customStyle="1" w:styleId="afc">
    <w:name w:val="КомментарийГОСТ"/>
    <w:basedOn w:val="a7"/>
    <w:rsid w:val="009C4A36"/>
    <w:pPr>
      <w:ind w:firstLine="720"/>
    </w:pPr>
    <w:rPr>
      <w:color w:val="800000"/>
      <w:lang w:eastAsia="ru-RU"/>
    </w:rPr>
  </w:style>
  <w:style w:type="paragraph" w:customStyle="1" w:styleId="a0">
    <w:name w:val="КомментарийГОСТСписок"/>
    <w:basedOn w:val="a7"/>
    <w:rsid w:val="009C4A36"/>
    <w:pPr>
      <w:numPr>
        <w:numId w:val="4"/>
      </w:numPr>
      <w:tabs>
        <w:tab w:val="left" w:pos="1080"/>
      </w:tabs>
      <w:ind w:left="0" w:firstLine="720"/>
    </w:pPr>
    <w:rPr>
      <w:color w:val="800000"/>
    </w:rPr>
  </w:style>
  <w:style w:type="paragraph" w:customStyle="1" w:styleId="a5">
    <w:name w:val="Маркир. список"/>
    <w:basedOn w:val="a8"/>
    <w:rsid w:val="009C4A36"/>
    <w:pPr>
      <w:numPr>
        <w:numId w:val="13"/>
      </w:numPr>
      <w:tabs>
        <w:tab w:val="clear" w:pos="1428"/>
        <w:tab w:val="left" w:pos="1440"/>
      </w:tabs>
      <w:ind w:left="1440" w:firstLine="709"/>
    </w:pPr>
    <w:rPr>
      <w:rFonts w:cs="Arial"/>
      <w:szCs w:val="20"/>
    </w:rPr>
  </w:style>
  <w:style w:type="paragraph" w:customStyle="1" w:styleId="19">
    <w:name w:val="Маркированный список1"/>
    <w:basedOn w:val="a7"/>
    <w:rsid w:val="009C4A36"/>
    <w:pPr>
      <w:tabs>
        <w:tab w:val="left" w:pos="1440"/>
      </w:tabs>
      <w:spacing w:line="360" w:lineRule="auto"/>
      <w:ind w:left="1440" w:hanging="360"/>
    </w:pPr>
    <w:rPr>
      <w:szCs w:val="20"/>
    </w:rPr>
  </w:style>
  <w:style w:type="paragraph" w:customStyle="1" w:styleId="1">
    <w:name w:val="Нумерованный список1"/>
    <w:basedOn w:val="a7"/>
    <w:rsid w:val="009C4A36"/>
    <w:pPr>
      <w:numPr>
        <w:numId w:val="1"/>
      </w:numPr>
      <w:tabs>
        <w:tab w:val="left" w:pos="1080"/>
      </w:tabs>
      <w:spacing w:line="360" w:lineRule="auto"/>
      <w:ind w:left="1077" w:hanging="357"/>
    </w:pPr>
    <w:rPr>
      <w:szCs w:val="20"/>
    </w:rPr>
  </w:style>
  <w:style w:type="paragraph" w:customStyle="1" w:styleId="210">
    <w:name w:val="Основной текст 21"/>
    <w:basedOn w:val="a7"/>
    <w:rsid w:val="009C4A36"/>
    <w:pPr>
      <w:jc w:val="center"/>
    </w:pPr>
    <w:rPr>
      <w:b/>
      <w:sz w:val="36"/>
      <w:szCs w:val="20"/>
    </w:rPr>
  </w:style>
  <w:style w:type="paragraph" w:customStyle="1" w:styleId="310">
    <w:name w:val="Основной текст 31"/>
    <w:basedOn w:val="a7"/>
    <w:rsid w:val="009C4A36"/>
    <w:pPr>
      <w:jc w:val="left"/>
    </w:pPr>
    <w:rPr>
      <w:b/>
      <w:bCs/>
    </w:rPr>
  </w:style>
  <w:style w:type="paragraph" w:customStyle="1" w:styleId="1a">
    <w:name w:val="Текст выноски1"/>
    <w:basedOn w:val="a7"/>
    <w:rsid w:val="009C4A36"/>
    <w:rPr>
      <w:rFonts w:ascii="Tahoma" w:hAnsi="Tahoma" w:cs="Tahoma"/>
      <w:sz w:val="16"/>
      <w:szCs w:val="16"/>
    </w:rPr>
  </w:style>
  <w:style w:type="paragraph" w:customStyle="1" w:styleId="afd">
    <w:name w:val="Абзац"/>
    <w:basedOn w:val="a7"/>
    <w:rsid w:val="009C4A36"/>
    <w:pPr>
      <w:spacing w:line="360" w:lineRule="auto"/>
      <w:ind w:firstLine="709"/>
    </w:pPr>
    <w:rPr>
      <w:szCs w:val="20"/>
    </w:rPr>
  </w:style>
  <w:style w:type="paragraph" w:styleId="afe">
    <w:name w:val="Normal (Web)"/>
    <w:basedOn w:val="a7"/>
    <w:rsid w:val="009C4A36"/>
    <w:pPr>
      <w:spacing w:before="280" w:after="280"/>
      <w:jc w:val="left"/>
    </w:pPr>
  </w:style>
  <w:style w:type="paragraph" w:customStyle="1" w:styleId="a3">
    <w:name w:val="Список олег"/>
    <w:basedOn w:val="a7"/>
    <w:rsid w:val="009C4A36"/>
    <w:pPr>
      <w:numPr>
        <w:numId w:val="9"/>
      </w:numPr>
    </w:pPr>
  </w:style>
  <w:style w:type="paragraph" w:customStyle="1" w:styleId="2">
    <w:name w:val="Олег2"/>
    <w:basedOn w:val="a7"/>
    <w:rsid w:val="009C4A36"/>
    <w:pPr>
      <w:numPr>
        <w:numId w:val="7"/>
      </w:numPr>
    </w:pPr>
  </w:style>
  <w:style w:type="paragraph" w:styleId="aff">
    <w:name w:val="Balloon Text"/>
    <w:basedOn w:val="a7"/>
    <w:rsid w:val="009C4A36"/>
    <w:rPr>
      <w:rFonts w:ascii="Tahoma" w:hAnsi="Tahoma" w:cs="Tahoma"/>
      <w:sz w:val="16"/>
      <w:szCs w:val="16"/>
    </w:rPr>
  </w:style>
  <w:style w:type="paragraph" w:styleId="aff0">
    <w:name w:val="annotation subject"/>
    <w:basedOn w:val="17"/>
    <w:next w:val="17"/>
    <w:rsid w:val="009C4A36"/>
    <w:rPr>
      <w:b/>
      <w:bCs/>
    </w:rPr>
  </w:style>
  <w:style w:type="paragraph" w:customStyle="1" w:styleId="aff1">
    <w:name w:val="Титул"/>
    <w:basedOn w:val="a7"/>
    <w:rsid w:val="009C4A36"/>
    <w:pPr>
      <w:jc w:val="center"/>
    </w:pPr>
    <w:rPr>
      <w:rFonts w:ascii="Arial" w:hAnsi="Arial" w:cs="Arial"/>
      <w:szCs w:val="20"/>
    </w:rPr>
  </w:style>
  <w:style w:type="paragraph" w:customStyle="1" w:styleId="MyNormal">
    <w:name w:val="MyNormal"/>
    <w:basedOn w:val="a7"/>
    <w:rsid w:val="009C4A36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0"/>
    <w:next w:val="MyNormal"/>
    <w:rsid w:val="009C4A36"/>
    <w:pPr>
      <w:pageBreakBefore w:val="0"/>
      <w:tabs>
        <w:tab w:val="left" w:pos="2831"/>
      </w:tabs>
      <w:spacing w:after="60" w:line="240" w:lineRule="auto"/>
      <w:ind w:left="2831" w:hanging="360"/>
      <w:jc w:val="left"/>
    </w:pPr>
    <w:rPr>
      <w:caps w:val="0"/>
      <w:sz w:val="28"/>
    </w:rPr>
  </w:style>
  <w:style w:type="paragraph" w:customStyle="1" w:styleId="aff2">
    <w:name w:val="Текст таблицы"/>
    <w:basedOn w:val="a7"/>
    <w:next w:val="a7"/>
    <w:rsid w:val="009C4A36"/>
    <w:rPr>
      <w:sz w:val="22"/>
      <w:szCs w:val="20"/>
    </w:rPr>
  </w:style>
  <w:style w:type="paragraph" w:customStyle="1" w:styleId="TableHeading">
    <w:name w:val="Table Heading"/>
    <w:basedOn w:val="a7"/>
    <w:rsid w:val="009C4A36"/>
    <w:pPr>
      <w:keepNext/>
      <w:spacing w:line="240" w:lineRule="atLeast"/>
      <w:jc w:val="left"/>
    </w:pPr>
    <w:rPr>
      <w:rFonts w:ascii="Arial" w:hAnsi="Arial" w:cs="Arial"/>
      <w:b/>
      <w:bCs/>
      <w:color w:val="FFFFFF"/>
      <w:kern w:val="1"/>
      <w:sz w:val="18"/>
      <w:szCs w:val="18"/>
      <w:lang w:val="en-US"/>
    </w:rPr>
  </w:style>
  <w:style w:type="paragraph" w:customStyle="1" w:styleId="lastincell">
    <w:name w:val="lastincell"/>
    <w:basedOn w:val="a7"/>
    <w:rsid w:val="009C4A36"/>
    <w:pPr>
      <w:spacing w:before="280" w:after="280"/>
      <w:jc w:val="left"/>
    </w:pPr>
  </w:style>
  <w:style w:type="paragraph" w:customStyle="1" w:styleId="41">
    <w:name w:val="Заголовок 4_"/>
    <w:basedOn w:val="af1"/>
    <w:rsid w:val="009C4A36"/>
    <w:pPr>
      <w:tabs>
        <w:tab w:val="left" w:pos="1800"/>
      </w:tabs>
      <w:spacing w:before="120" w:after="120"/>
      <w:ind w:left="709" w:firstLine="0"/>
      <w:jc w:val="both"/>
    </w:pPr>
    <w:rPr>
      <w:b/>
      <w:szCs w:val="24"/>
    </w:rPr>
  </w:style>
  <w:style w:type="paragraph" w:customStyle="1" w:styleId="1b">
    <w:name w:val="Схема документа1"/>
    <w:basedOn w:val="a7"/>
    <w:rsid w:val="009C4A3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0">
    <w:name w:val="Оглавление 10"/>
    <w:basedOn w:val="14"/>
    <w:rsid w:val="009C4A36"/>
    <w:pPr>
      <w:tabs>
        <w:tab w:val="right" w:leader="dot" w:pos="7091"/>
      </w:tabs>
      <w:ind w:left="2547"/>
    </w:pPr>
  </w:style>
  <w:style w:type="paragraph" w:customStyle="1" w:styleId="aff3">
    <w:name w:val="Содержимое таблицы"/>
    <w:basedOn w:val="a7"/>
    <w:rsid w:val="009C4A36"/>
    <w:pPr>
      <w:suppressLineNumbers/>
    </w:pPr>
  </w:style>
  <w:style w:type="paragraph" w:customStyle="1" w:styleId="aff4">
    <w:name w:val="Заголовок таблицы"/>
    <w:basedOn w:val="aff3"/>
    <w:rsid w:val="009C4A36"/>
    <w:pPr>
      <w:jc w:val="center"/>
    </w:pPr>
    <w:rPr>
      <w:b/>
      <w:bCs/>
    </w:rPr>
  </w:style>
  <w:style w:type="paragraph" w:customStyle="1" w:styleId="aff5">
    <w:name w:val="Содержимое врезки"/>
    <w:basedOn w:val="a7"/>
    <w:rsid w:val="009C4A36"/>
  </w:style>
  <w:style w:type="paragraph" w:styleId="aff6">
    <w:name w:val="List Paragraph"/>
    <w:basedOn w:val="a7"/>
    <w:uiPriority w:val="34"/>
    <w:qFormat/>
    <w:rsid w:val="00185203"/>
    <w:pPr>
      <w:ind w:left="720"/>
      <w:contextualSpacing/>
    </w:pPr>
  </w:style>
  <w:style w:type="character" w:customStyle="1" w:styleId="af9">
    <w:name w:val="Верхний колонтитул Знак"/>
    <w:basedOn w:val="a9"/>
    <w:link w:val="af8"/>
    <w:uiPriority w:val="99"/>
    <w:rsid w:val="00E62C54"/>
    <w:rPr>
      <w:sz w:val="24"/>
      <w:szCs w:val="24"/>
      <w:lang w:eastAsia="zh-CN"/>
    </w:rPr>
  </w:style>
  <w:style w:type="paragraph" w:customStyle="1" w:styleId="1c">
    <w:name w:val="норм_Заг_1"/>
    <w:basedOn w:val="a7"/>
    <w:next w:val="a7"/>
    <w:qFormat/>
    <w:rsid w:val="0053333F"/>
    <w:pPr>
      <w:keepLines/>
      <w:tabs>
        <w:tab w:val="left" w:pos="1276"/>
      </w:tabs>
      <w:suppressAutoHyphens w:val="0"/>
      <w:spacing w:before="240" w:after="840" w:line="360" w:lineRule="auto"/>
      <w:contextualSpacing/>
      <w:jc w:val="center"/>
      <w:outlineLvl w:val="0"/>
    </w:pPr>
    <w:rPr>
      <w:b/>
      <w:bCs/>
      <w:caps/>
      <w:kern w:val="32"/>
      <w:szCs w:val="32"/>
      <w:lang w:eastAsia="ru-RU" w:bidi="en-US"/>
    </w:rPr>
  </w:style>
  <w:style w:type="paragraph" w:customStyle="1" w:styleId="21">
    <w:name w:val="норм_Заг_2"/>
    <w:basedOn w:val="a7"/>
    <w:next w:val="a7"/>
    <w:qFormat/>
    <w:rsid w:val="003D7834"/>
    <w:pPr>
      <w:keepNext/>
      <w:keepLines/>
      <w:numPr>
        <w:ilvl w:val="1"/>
        <w:numId w:val="17"/>
      </w:numPr>
      <w:tabs>
        <w:tab w:val="left" w:pos="1276"/>
      </w:tabs>
      <w:suppressAutoHyphens w:val="0"/>
      <w:spacing w:before="60" w:after="60" w:line="360" w:lineRule="auto"/>
      <w:jc w:val="left"/>
      <w:outlineLvl w:val="1"/>
    </w:pPr>
    <w:rPr>
      <w:b/>
      <w:bCs/>
      <w:iCs/>
      <w:szCs w:val="32"/>
      <w:lang w:eastAsia="ru-RU" w:bidi="en-US"/>
    </w:rPr>
  </w:style>
  <w:style w:type="paragraph" w:customStyle="1" w:styleId="30">
    <w:name w:val="норм_Заг_3"/>
    <w:basedOn w:val="a7"/>
    <w:next w:val="a7"/>
    <w:qFormat/>
    <w:rsid w:val="00F95395"/>
    <w:pPr>
      <w:keepNext/>
      <w:numPr>
        <w:ilvl w:val="2"/>
        <w:numId w:val="17"/>
      </w:numPr>
      <w:suppressAutoHyphens w:val="0"/>
      <w:spacing w:before="360" w:after="240" w:line="276" w:lineRule="auto"/>
      <w:ind w:right="284"/>
      <w:contextualSpacing/>
      <w:jc w:val="left"/>
      <w:outlineLvl w:val="2"/>
    </w:pPr>
    <w:rPr>
      <w:rFonts w:cs="Arial"/>
      <w:b/>
      <w:bCs/>
      <w:szCs w:val="28"/>
      <w:lang w:eastAsia="ru-RU" w:bidi="en-US"/>
    </w:rPr>
  </w:style>
  <w:style w:type="character" w:customStyle="1" w:styleId="70">
    <w:name w:val="Заголовок 7 Знак"/>
    <w:basedOn w:val="a9"/>
    <w:link w:val="7"/>
    <w:rsid w:val="00497E96"/>
    <w:rPr>
      <w:rFonts w:ascii="Arial" w:hAnsi="Arial" w:cs="Arial"/>
      <w:b/>
      <w:bCs/>
      <w:sz w:val="22"/>
      <w:lang w:eastAsia="zh-CN"/>
    </w:rPr>
  </w:style>
  <w:style w:type="paragraph" w:customStyle="1" w:styleId="aff7">
    <w:name w:val="Год"/>
    <w:basedOn w:val="a7"/>
    <w:link w:val="aff8"/>
    <w:autoRedefine/>
    <w:qFormat/>
    <w:rsid w:val="00E05C2F"/>
    <w:pPr>
      <w:tabs>
        <w:tab w:val="left" w:pos="9214"/>
      </w:tabs>
      <w:suppressAutoHyphens w:val="0"/>
      <w:spacing w:after="200" w:line="360" w:lineRule="auto"/>
      <w:ind w:right="709" w:firstLine="851"/>
      <w:jc w:val="center"/>
    </w:pPr>
    <w:rPr>
      <w:rFonts w:eastAsia="Calibri"/>
      <w:b/>
      <w:szCs w:val="28"/>
      <w:lang w:eastAsia="en-US"/>
    </w:rPr>
  </w:style>
  <w:style w:type="character" w:customStyle="1" w:styleId="aff8">
    <w:name w:val="Год Знак"/>
    <w:basedOn w:val="a9"/>
    <w:link w:val="aff7"/>
    <w:rsid w:val="00E05C2F"/>
    <w:rPr>
      <w:rFonts w:eastAsia="Calibri"/>
      <w:b/>
      <w:sz w:val="28"/>
      <w:szCs w:val="28"/>
      <w:lang w:eastAsia="en-US"/>
    </w:rPr>
  </w:style>
  <w:style w:type="paragraph" w:customStyle="1" w:styleId="aff9">
    <w:name w:val="ТИТУЛЬНИК_НАЗВАНИЕ_КОМПЛЕКСА"/>
    <w:link w:val="affa"/>
    <w:qFormat/>
    <w:rsid w:val="00E05C2F"/>
    <w:pPr>
      <w:spacing w:after="200" w:line="276" w:lineRule="auto"/>
      <w:jc w:val="center"/>
    </w:pPr>
    <w:rPr>
      <w:b/>
      <w:bCs/>
      <w:caps/>
      <w:kern w:val="32"/>
      <w:sz w:val="32"/>
      <w:szCs w:val="32"/>
      <w:lang w:bidi="en-US"/>
    </w:rPr>
  </w:style>
  <w:style w:type="character" w:customStyle="1" w:styleId="affa">
    <w:name w:val="ТИТУЛЬНИК_НАЗВАНИЕ_КОМПЛЕКСА Знак"/>
    <w:basedOn w:val="a9"/>
    <w:link w:val="aff9"/>
    <w:rsid w:val="00E05C2F"/>
    <w:rPr>
      <w:b/>
      <w:bCs/>
      <w:caps/>
      <w:kern w:val="32"/>
      <w:sz w:val="32"/>
      <w:szCs w:val="32"/>
      <w:lang w:bidi="en-US"/>
    </w:rPr>
  </w:style>
  <w:style w:type="paragraph" w:customStyle="1" w:styleId="affb">
    <w:name w:val="НАЗВАНИЕ_ДОКУМЕНТА"/>
    <w:link w:val="affc"/>
    <w:qFormat/>
    <w:rsid w:val="00E05C2F"/>
    <w:pPr>
      <w:spacing w:after="200" w:line="276" w:lineRule="auto"/>
      <w:jc w:val="center"/>
    </w:pPr>
    <w:rPr>
      <w:b/>
      <w:bCs/>
      <w:noProof/>
      <w:sz w:val="28"/>
      <w:szCs w:val="24"/>
    </w:rPr>
  </w:style>
  <w:style w:type="paragraph" w:customStyle="1" w:styleId="affd">
    <w:name w:val="КЯНИ_ТИТУЛЬНИК"/>
    <w:basedOn w:val="a7"/>
    <w:link w:val="affe"/>
    <w:qFormat/>
    <w:rsid w:val="00E05C2F"/>
    <w:pPr>
      <w:suppressAutoHyphens w:val="0"/>
      <w:spacing w:after="200" w:line="360" w:lineRule="auto"/>
      <w:jc w:val="center"/>
    </w:pPr>
    <w:rPr>
      <w:rFonts w:eastAsia="Calibri"/>
      <w:b/>
      <w:szCs w:val="28"/>
      <w:lang w:eastAsia="en-US"/>
    </w:rPr>
  </w:style>
  <w:style w:type="character" w:customStyle="1" w:styleId="affc">
    <w:name w:val="НАЗВАНИЕ_ДОКУМЕНТА Знак"/>
    <w:basedOn w:val="a9"/>
    <w:link w:val="affb"/>
    <w:rsid w:val="00E05C2F"/>
    <w:rPr>
      <w:b/>
      <w:bCs/>
      <w:noProof/>
      <w:sz w:val="28"/>
      <w:szCs w:val="24"/>
    </w:rPr>
  </w:style>
  <w:style w:type="character" w:customStyle="1" w:styleId="affe">
    <w:name w:val="КЯНИ_ТИТУЛЬНИК Знак"/>
    <w:basedOn w:val="a9"/>
    <w:link w:val="affd"/>
    <w:rsid w:val="00E05C2F"/>
    <w:rPr>
      <w:rFonts w:eastAsia="Calibri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56B7-DA0D-4D61-83D5-8B81C502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Рабочий.dot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ГОСТ19. Руководство оператора</vt:lpstr>
    </vt:vector>
  </TitlesOfParts>
  <Company>SPecialiST RePack</Company>
  <LinksUpToDate>false</LinksUpToDate>
  <CharactersWithSpaces>455</CharactersWithSpaces>
  <SharedDoc>false</SharedDoc>
  <HLinks>
    <vt:vector size="78" baseType="variant"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_Toc401142777</vt:lpwstr>
      </vt:variant>
      <vt:variant>
        <vt:i4>1245238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_Toc401142776</vt:lpwstr>
      </vt:variant>
      <vt:variant>
        <vt:i4>1245238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_Toc401142775</vt:lpwstr>
      </vt:variant>
      <vt:variant>
        <vt:i4>1245238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_Toc401142774</vt:lpwstr>
      </vt:variant>
      <vt:variant>
        <vt:i4>1245238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_Toc401142773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_Toc401142772</vt:lpwstr>
      </vt:variant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_Toc401142771</vt:lpwstr>
      </vt:variant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_Toc401142770</vt:lpwstr>
      </vt:variant>
      <vt:variant>
        <vt:i4>1179702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_Toc401142769</vt:lpwstr>
      </vt:variant>
      <vt:variant>
        <vt:i4>1179702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_Toc401142768</vt:lpwstr>
      </vt:variant>
      <vt:variant>
        <vt:i4>1179702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_Toc401142767</vt:lpwstr>
      </vt:variant>
      <vt:variant>
        <vt:i4>1179702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_Toc401142766</vt:lpwstr>
      </vt:variant>
      <vt:variant>
        <vt:i4>1179702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_Toc401142765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ГОСТ19. Руководство оператора</dc:title>
  <dc:subject>Шаблоны документов</dc:subject>
  <dc:creator>Ruslan</dc:creator>
  <cp:keywords/>
  <dc:description/>
  <cp:lastModifiedBy>Ruslan</cp:lastModifiedBy>
  <cp:revision>13</cp:revision>
  <cp:lastPrinted>2016-02-29T11:34:00Z</cp:lastPrinted>
  <dcterms:created xsi:type="dcterms:W3CDTF">2016-06-17T11:33:00Z</dcterms:created>
  <dcterms:modified xsi:type="dcterms:W3CDTF">2017-02-03T13:15:00Z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Год">
    <vt:lpwstr>&lt;год&gt;</vt:lpwstr>
  </property>
  <property fmtid="{D5CDD505-2E9C-101B-9397-08002B2CF9AE}" pid="3" name="Город">
    <vt:lpwstr>Москва</vt:lpwstr>
  </property>
  <property fmtid="{D5CDD505-2E9C-101B-9397-08002B2CF9AE}" pid="4" name="ДокРуковОпер">
    <vt:lpwstr>ХХХ.34</vt:lpwstr>
  </property>
  <property fmtid="{D5CDD505-2E9C-101B-9397-08002B2CF9AE}" pid="5" name="НаимДокумента">
    <vt:lpwstr>руководство оператора</vt:lpwstr>
  </property>
  <property fmtid="{D5CDD505-2E9C-101B-9397-08002B2CF9AE}" pid="6" name="НаимСистемыКраткое">
    <vt:lpwstr>&lt;Наименование АС краткое&gt;</vt:lpwstr>
  </property>
  <property fmtid="{D5CDD505-2E9C-101B-9397-08002B2CF9AE}" pid="7" name="НаимСистемыПолное">
    <vt:lpwstr>&lt;Наименование АС&gt;</vt:lpwstr>
  </property>
  <property fmtid="{D5CDD505-2E9C-101B-9397-08002B2CF9AE}" pid="8" name="НаименованиеЗаказчика">
    <vt:lpwstr>&lt;Наименование организации заказчика&gt;</vt:lpwstr>
  </property>
</Properties>
</file>